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2A6DC" w14:textId="0A29AF4E" w:rsidR="00735678" w:rsidRDefault="001F26CC">
      <w:pPr>
        <w:pStyle w:val="Title"/>
        <w:spacing w:line="300" w:lineRule="atLeast"/>
        <w:rPr>
          <w:rFonts w:ascii="Arial" w:hAnsi="Arial" w:cs="Arial"/>
          <w:sz w:val="17"/>
          <w:szCs w:val="17"/>
          <w:lang w:val="en-US"/>
        </w:rPr>
      </w:pPr>
      <w:r>
        <w:rPr>
          <w:rFonts w:ascii="Arial" w:hAnsi="Arial" w:cs="Arial"/>
          <w:sz w:val="36"/>
          <w:szCs w:val="29"/>
        </w:rPr>
        <w:t>Trevor Streng</w:t>
      </w:r>
    </w:p>
    <w:p w14:paraId="7CE828C0" w14:textId="37086B7D" w:rsidR="00735678" w:rsidRDefault="001F26CC">
      <w:pPr>
        <w:spacing w:line="300" w:lineRule="atLeast"/>
        <w:jc w:val="center"/>
        <w:rPr>
          <w:rFonts w:ascii="Arial" w:hAnsi="Arial" w:cs="Arial"/>
          <w:sz w:val="17"/>
          <w:szCs w:val="17"/>
          <w:u w:val="single"/>
          <w:lang w:val="en-US"/>
        </w:rPr>
      </w:pPr>
      <w:r>
        <w:rPr>
          <w:rFonts w:ascii="Arial" w:hAnsi="Arial" w:cs="Arial"/>
          <w:sz w:val="17"/>
          <w:szCs w:val="17"/>
          <w:lang w:val="en-US"/>
        </w:rPr>
        <w:t>Sacramento, Ca</w:t>
      </w:r>
      <w:r w:rsidR="00735678">
        <w:rPr>
          <w:rFonts w:ascii="Arial" w:hAnsi="Arial" w:cs="Arial"/>
          <w:sz w:val="17"/>
          <w:szCs w:val="17"/>
          <w:lang w:val="en-US"/>
        </w:rPr>
        <w:t xml:space="preserve"> • </w:t>
      </w:r>
      <w:r>
        <w:rPr>
          <w:rFonts w:ascii="Arial" w:hAnsi="Arial" w:cs="Arial"/>
          <w:sz w:val="17"/>
          <w:szCs w:val="17"/>
          <w:lang w:val="en-US"/>
        </w:rPr>
        <w:t xml:space="preserve">(916) 708-9803 </w:t>
      </w:r>
      <w:r w:rsidR="00735678">
        <w:rPr>
          <w:rFonts w:ascii="Arial" w:hAnsi="Arial" w:cs="Arial"/>
          <w:sz w:val="17"/>
          <w:szCs w:val="17"/>
          <w:lang w:val="en-US"/>
        </w:rPr>
        <w:t xml:space="preserve">• Email: </w:t>
      </w:r>
      <w:hyperlink r:id="rId7" w:history="1">
        <w:r w:rsidR="000A2980" w:rsidRPr="00F12EC4">
          <w:rPr>
            <w:rStyle w:val="Hyperlink"/>
            <w:rFonts w:ascii="Arial" w:hAnsi="Arial" w:cs="Arial"/>
            <w:sz w:val="17"/>
            <w:szCs w:val="17"/>
            <w:lang w:val="en-US"/>
          </w:rPr>
          <w:t>trevor.streng@yahoo.com</w:t>
        </w:r>
      </w:hyperlink>
    </w:p>
    <w:p w14:paraId="7C708D7E" w14:textId="09F30C35" w:rsidR="000A2980" w:rsidRPr="000F60D9" w:rsidRDefault="000A2980">
      <w:pPr>
        <w:spacing w:line="300" w:lineRule="atLeast"/>
        <w:jc w:val="center"/>
        <w:rPr>
          <w:rFonts w:ascii="Arial" w:hAnsi="Arial" w:cs="Arial"/>
          <w:color w:val="000000"/>
          <w:sz w:val="12"/>
          <w:szCs w:val="12"/>
          <w:lang w:val="en-US"/>
        </w:rPr>
      </w:pPr>
      <w:r w:rsidRPr="000A2980">
        <w:rPr>
          <w:rFonts w:ascii="Arial" w:hAnsi="Arial" w:cs="Arial"/>
          <w:sz w:val="17"/>
          <w:szCs w:val="17"/>
          <w:lang w:val="en-US"/>
        </w:rPr>
        <w:t>https://github.com/TrevorStreng</w:t>
      </w:r>
      <w:r>
        <w:rPr>
          <w:rFonts w:ascii="Arial" w:hAnsi="Arial" w:cs="Arial"/>
          <w:sz w:val="17"/>
          <w:szCs w:val="17"/>
          <w:lang w:val="en-US"/>
        </w:rPr>
        <w:t xml:space="preserve"> • </w:t>
      </w:r>
      <w:hyperlink r:id="rId8" w:history="1">
        <w:r w:rsidR="003512C5" w:rsidRPr="006375A6">
          <w:rPr>
            <w:rStyle w:val="Hyperlink"/>
            <w:rFonts w:ascii="Arial" w:hAnsi="Arial" w:cs="Arial"/>
            <w:sz w:val="17"/>
            <w:szCs w:val="17"/>
            <w:lang w:val="en-US"/>
          </w:rPr>
          <w:t>https://www.linkedin.com/in/trevor-streng/</w:t>
        </w:r>
      </w:hyperlink>
      <w:r w:rsidR="003512C5">
        <w:rPr>
          <w:rFonts w:ascii="Arial" w:hAnsi="Arial" w:cs="Arial"/>
          <w:sz w:val="17"/>
          <w:szCs w:val="17"/>
          <w:lang w:val="en-US"/>
        </w:rPr>
        <w:t xml:space="preserve"> </w:t>
      </w:r>
      <w:r w:rsidR="003512C5">
        <w:rPr>
          <w:rFonts w:ascii="Arial" w:hAnsi="Arial" w:cs="Arial"/>
          <w:sz w:val="17"/>
          <w:szCs w:val="17"/>
          <w:lang w:val="en-US"/>
        </w:rPr>
        <w:t>•</w:t>
      </w:r>
      <w:r w:rsidR="003512C5">
        <w:rPr>
          <w:rFonts w:ascii="Arial" w:hAnsi="Arial" w:cs="Arial"/>
          <w:sz w:val="17"/>
          <w:szCs w:val="17"/>
          <w:lang w:val="en-US"/>
        </w:rPr>
        <w:t xml:space="preserve"> </w:t>
      </w:r>
      <w:r w:rsidR="003512C5">
        <w:rPr>
          <w:rFonts w:ascii="Arial" w:hAnsi="Arial" w:cs="Arial"/>
          <w:sz w:val="17"/>
          <w:szCs w:val="17"/>
          <w:lang w:val="en-US"/>
        </w:rPr>
        <w:t>t</w:t>
      </w:r>
      <w:r w:rsidR="003512C5" w:rsidRPr="000A2980">
        <w:rPr>
          <w:rFonts w:ascii="Arial" w:hAnsi="Arial" w:cs="Arial"/>
          <w:sz w:val="17"/>
          <w:szCs w:val="17"/>
          <w:lang w:val="en-US"/>
        </w:rPr>
        <w:t>revorstreng.com</w:t>
      </w:r>
    </w:p>
    <w:p w14:paraId="71703DFD" w14:textId="77777777" w:rsidR="00735678" w:rsidRDefault="00735678">
      <w:pPr>
        <w:pBdr>
          <w:bottom w:val="single" w:sz="4" w:space="1" w:color="000000"/>
        </w:pBdr>
        <w:spacing w:line="240" w:lineRule="auto"/>
        <w:jc w:val="center"/>
        <w:rPr>
          <w:rFonts w:ascii="Arial" w:hAnsi="Arial" w:cs="Arial"/>
          <w:sz w:val="12"/>
          <w:szCs w:val="12"/>
          <w:lang w:val="en-US"/>
        </w:rPr>
      </w:pPr>
    </w:p>
    <w:p w14:paraId="4369A20F" w14:textId="5CF40B00" w:rsidR="00E11102" w:rsidRDefault="00E11102" w:rsidP="001F26CC">
      <w:pPr>
        <w:spacing w:line="280" w:lineRule="atLeast"/>
        <w:jc w:val="left"/>
        <w:rPr>
          <w:rFonts w:ascii="Arial" w:hAnsi="Arial" w:cs="Arial"/>
          <w:b/>
          <w:color w:val="000000"/>
          <w:sz w:val="23"/>
          <w:szCs w:val="23"/>
          <w:u w:val="single"/>
        </w:rPr>
      </w:pPr>
    </w:p>
    <w:p w14:paraId="7760DDB4" w14:textId="46B9ECAA" w:rsidR="00735678" w:rsidRPr="000A2980" w:rsidRDefault="00C074D4" w:rsidP="000A2980">
      <w:pPr>
        <w:spacing w:line="280" w:lineRule="atLeast"/>
        <w:rPr>
          <w:rFonts w:ascii="Arial" w:hAnsi="Arial" w:cs="Arial"/>
          <w:b/>
          <w:bCs/>
          <w:color w:val="000000"/>
          <w:sz w:val="23"/>
          <w:szCs w:val="23"/>
          <w:u w:val="single"/>
        </w:rPr>
      </w:pPr>
      <w:r>
        <w:rPr>
          <w:rFonts w:ascii="Arial" w:hAnsi="Arial" w:cs="Arial"/>
          <w:b/>
          <w:bCs/>
          <w:color w:val="000000"/>
          <w:sz w:val="23"/>
          <w:szCs w:val="23"/>
          <w:u w:val="single"/>
        </w:rPr>
        <w:t xml:space="preserve">PERSONAL </w:t>
      </w:r>
      <w:r w:rsidR="001F26CC" w:rsidRPr="001F26CC">
        <w:rPr>
          <w:rFonts w:ascii="Arial" w:hAnsi="Arial" w:cs="Arial"/>
          <w:b/>
          <w:bCs/>
          <w:color w:val="000000"/>
          <w:sz w:val="23"/>
          <w:szCs w:val="23"/>
          <w:u w:val="single"/>
        </w:rPr>
        <w:t>PROJECTS</w:t>
      </w:r>
    </w:p>
    <w:p w14:paraId="462A12B4" w14:textId="0A803F37" w:rsidR="001F26CC" w:rsidRDefault="001F26CC" w:rsidP="00585E49">
      <w:pPr>
        <w:spacing w:after="60" w:line="280" w:lineRule="atLeast"/>
        <w:ind w:left="8190" w:hanging="8190"/>
        <w:rPr>
          <w:rFonts w:ascii="Arial" w:hAnsi="Arial" w:cs="Arial"/>
          <w:b/>
          <w:bCs/>
          <w:iCs/>
        </w:rPr>
      </w:pPr>
      <w:r>
        <w:rPr>
          <w:rFonts w:ascii="Arial" w:hAnsi="Arial" w:cs="Arial"/>
          <w:b/>
          <w:bCs/>
          <w:iCs/>
        </w:rPr>
        <w:t>Robot Game</w:t>
      </w:r>
      <w:r w:rsidR="009F7E0C">
        <w:rPr>
          <w:rFonts w:ascii="Arial" w:hAnsi="Arial" w:cs="Arial"/>
          <w:b/>
          <w:bCs/>
          <w:iCs/>
        </w:rPr>
        <w:tab/>
      </w:r>
      <w:r w:rsidR="001309DC">
        <w:rPr>
          <w:rFonts w:ascii="Arial" w:hAnsi="Arial" w:cs="Arial"/>
          <w:b/>
          <w:bCs/>
          <w:iCs/>
        </w:rPr>
        <w:t>January - May</w:t>
      </w:r>
      <w:r w:rsidR="009F7E0C">
        <w:rPr>
          <w:rFonts w:ascii="Arial" w:hAnsi="Arial" w:cs="Arial"/>
          <w:b/>
          <w:bCs/>
          <w:iCs/>
        </w:rPr>
        <w:t xml:space="preserve"> 2023</w:t>
      </w:r>
    </w:p>
    <w:p w14:paraId="17EB8531" w14:textId="65062A61" w:rsidR="009F7E0C" w:rsidRPr="00E2320F" w:rsidRDefault="00BB4F0D" w:rsidP="00E2320F">
      <w:pPr>
        <w:pStyle w:val="ListParagraph"/>
        <w:numPr>
          <w:ilvl w:val="0"/>
          <w:numId w:val="16"/>
        </w:numPr>
        <w:spacing w:after="60" w:line="280" w:lineRule="atLeast"/>
        <w:rPr>
          <w:rFonts w:ascii="Arial" w:hAnsi="Arial" w:cs="Arial"/>
          <w:iCs/>
        </w:rPr>
      </w:pPr>
      <w:r w:rsidRPr="00E2320F">
        <w:rPr>
          <w:rFonts w:ascii="Arial" w:hAnsi="Arial" w:cs="Arial"/>
          <w:iCs/>
        </w:rPr>
        <w:t xml:space="preserve">Semester long project, developing a Java based robot game using the Codename </w:t>
      </w:r>
      <w:r w:rsidR="00E65018">
        <w:rPr>
          <w:rFonts w:ascii="Arial" w:hAnsi="Arial" w:cs="Arial"/>
          <w:iCs/>
        </w:rPr>
        <w:t>One</w:t>
      </w:r>
      <w:r w:rsidR="00021A7F">
        <w:rPr>
          <w:rFonts w:ascii="Arial" w:hAnsi="Arial" w:cs="Arial"/>
          <w:iCs/>
        </w:rPr>
        <w:t xml:space="preserve"> framework</w:t>
      </w:r>
      <w:r w:rsidR="007C760E">
        <w:rPr>
          <w:rFonts w:ascii="Arial" w:hAnsi="Arial" w:cs="Arial"/>
          <w:iCs/>
        </w:rPr>
        <w:t>.</w:t>
      </w:r>
    </w:p>
    <w:p w14:paraId="1551C461" w14:textId="1DA8271B" w:rsidR="009F7E0C" w:rsidRDefault="009F7E0C" w:rsidP="00585E49">
      <w:pPr>
        <w:spacing w:after="60" w:line="280" w:lineRule="atLeast"/>
        <w:ind w:left="8190" w:hanging="8190"/>
        <w:rPr>
          <w:rFonts w:ascii="Arial" w:hAnsi="Arial" w:cs="Arial"/>
          <w:b/>
          <w:bCs/>
          <w:iCs/>
        </w:rPr>
      </w:pPr>
      <w:r>
        <w:rPr>
          <w:rFonts w:ascii="Arial" w:hAnsi="Arial" w:cs="Arial"/>
          <w:b/>
          <w:bCs/>
          <w:iCs/>
        </w:rPr>
        <w:t xml:space="preserve">Senior Project Website – </w:t>
      </w:r>
      <w:r w:rsidR="00C43B52">
        <w:rPr>
          <w:rFonts w:ascii="Arial" w:hAnsi="Arial" w:cs="Arial"/>
          <w:b/>
          <w:bCs/>
          <w:iCs/>
        </w:rPr>
        <w:t>On Going</w:t>
      </w:r>
      <w:r>
        <w:rPr>
          <w:rFonts w:ascii="Arial" w:hAnsi="Arial" w:cs="Arial"/>
          <w:b/>
          <w:bCs/>
          <w:iCs/>
        </w:rPr>
        <w:tab/>
      </w:r>
      <w:r w:rsidR="00585E49">
        <w:rPr>
          <w:rFonts w:ascii="Arial" w:hAnsi="Arial" w:cs="Arial"/>
          <w:b/>
          <w:bCs/>
          <w:iCs/>
        </w:rPr>
        <w:t>January</w:t>
      </w:r>
      <w:r>
        <w:rPr>
          <w:rFonts w:ascii="Arial" w:hAnsi="Arial" w:cs="Arial"/>
          <w:b/>
          <w:bCs/>
          <w:iCs/>
        </w:rPr>
        <w:t xml:space="preserve"> –</w:t>
      </w:r>
      <w:r w:rsidR="00585E49">
        <w:rPr>
          <w:rFonts w:ascii="Arial" w:hAnsi="Arial" w:cs="Arial"/>
          <w:b/>
          <w:bCs/>
          <w:iCs/>
        </w:rPr>
        <w:t xml:space="preserve">December </w:t>
      </w:r>
      <w:r>
        <w:rPr>
          <w:rFonts w:ascii="Arial" w:hAnsi="Arial" w:cs="Arial"/>
          <w:b/>
          <w:bCs/>
          <w:iCs/>
        </w:rPr>
        <w:t>2023</w:t>
      </w:r>
    </w:p>
    <w:p w14:paraId="205DB972" w14:textId="06623A11" w:rsidR="00073346" w:rsidRDefault="009F7E0C" w:rsidP="00E2320F">
      <w:pPr>
        <w:pStyle w:val="ListParagraph"/>
        <w:numPr>
          <w:ilvl w:val="0"/>
          <w:numId w:val="15"/>
        </w:numPr>
        <w:spacing w:after="60" w:line="280" w:lineRule="atLeast"/>
        <w:rPr>
          <w:rFonts w:ascii="Arial" w:hAnsi="Arial" w:cs="Arial"/>
          <w:iCs/>
        </w:rPr>
      </w:pPr>
      <w:r w:rsidRPr="00E2320F">
        <w:rPr>
          <w:rFonts w:ascii="Arial" w:hAnsi="Arial" w:cs="Arial"/>
          <w:iCs/>
        </w:rPr>
        <w:t xml:space="preserve">For our flagstone project </w:t>
      </w:r>
      <w:r w:rsidR="00C43B52" w:rsidRPr="00E2320F">
        <w:rPr>
          <w:rFonts w:ascii="Arial" w:hAnsi="Arial" w:cs="Arial"/>
          <w:iCs/>
        </w:rPr>
        <w:t xml:space="preserve">me and my team </w:t>
      </w:r>
      <w:r w:rsidRPr="00E2320F">
        <w:rPr>
          <w:rFonts w:ascii="Arial" w:hAnsi="Arial" w:cs="Arial"/>
          <w:iCs/>
        </w:rPr>
        <w:t xml:space="preserve">are creating a website for a Boba Shop that will allow customers to order directly from the website and earn rewards, as well as letting the owner change the menu through admin </w:t>
      </w:r>
      <w:r w:rsidR="00304CCD" w:rsidRPr="00E2320F">
        <w:rPr>
          <w:rFonts w:ascii="Arial" w:hAnsi="Arial" w:cs="Arial"/>
          <w:iCs/>
        </w:rPr>
        <w:t>privileges.</w:t>
      </w:r>
    </w:p>
    <w:p w14:paraId="27970B6C" w14:textId="77777777" w:rsidR="00585E49" w:rsidRPr="009F7E0C" w:rsidRDefault="00585E49" w:rsidP="00585E49">
      <w:pPr>
        <w:tabs>
          <w:tab w:val="left" w:pos="8190"/>
        </w:tabs>
        <w:spacing w:after="60" w:line="280" w:lineRule="atLeast"/>
        <w:ind w:left="8280" w:hanging="8280"/>
        <w:rPr>
          <w:rFonts w:ascii="Arial" w:hAnsi="Arial" w:cs="Arial"/>
          <w:iCs/>
        </w:rPr>
      </w:pPr>
      <w:r>
        <w:rPr>
          <w:rFonts w:ascii="Arial" w:hAnsi="Arial" w:cs="Arial"/>
          <w:b/>
          <w:bCs/>
          <w:iCs/>
        </w:rPr>
        <w:t xml:space="preserve">Landing Page </w:t>
      </w:r>
      <w:r>
        <w:rPr>
          <w:rFonts w:ascii="Arial" w:hAnsi="Arial" w:cs="Arial"/>
          <w:b/>
          <w:bCs/>
          <w:iCs/>
        </w:rPr>
        <w:tab/>
      </w:r>
      <w:r w:rsidRPr="009F7E0C">
        <w:rPr>
          <w:rFonts w:ascii="Arial" w:hAnsi="Arial" w:cs="Arial"/>
          <w:b/>
          <w:bCs/>
          <w:iCs/>
        </w:rPr>
        <w:t>August</w:t>
      </w:r>
      <w:r>
        <w:rPr>
          <w:rFonts w:ascii="Arial" w:hAnsi="Arial" w:cs="Arial"/>
          <w:b/>
          <w:bCs/>
          <w:iCs/>
        </w:rPr>
        <w:t xml:space="preserve"> -September</w:t>
      </w:r>
      <w:r w:rsidRPr="009F7E0C">
        <w:rPr>
          <w:rFonts w:ascii="Arial" w:hAnsi="Arial" w:cs="Arial"/>
          <w:b/>
          <w:bCs/>
          <w:iCs/>
        </w:rPr>
        <w:t xml:space="preserve"> 2023</w:t>
      </w:r>
    </w:p>
    <w:p w14:paraId="689DF1F8" w14:textId="06F24A80" w:rsidR="00585E49" w:rsidRPr="00FC4CAC" w:rsidRDefault="00585E49" w:rsidP="00585E49">
      <w:pPr>
        <w:pStyle w:val="ListParagraph"/>
        <w:numPr>
          <w:ilvl w:val="0"/>
          <w:numId w:val="18"/>
        </w:numPr>
        <w:spacing w:after="60" w:line="280" w:lineRule="atLeast"/>
        <w:rPr>
          <w:rFonts w:ascii="Arial" w:hAnsi="Arial" w:cs="Arial"/>
          <w:iCs/>
        </w:rPr>
      </w:pPr>
      <w:r w:rsidRPr="00E2320F">
        <w:rPr>
          <w:rFonts w:ascii="Arial" w:hAnsi="Arial" w:cs="Arial"/>
          <w:iCs/>
        </w:rPr>
        <w:t>Develop</w:t>
      </w:r>
      <w:r w:rsidR="007774A7">
        <w:rPr>
          <w:rFonts w:ascii="Arial" w:hAnsi="Arial" w:cs="Arial"/>
          <w:iCs/>
        </w:rPr>
        <w:t>ing</w:t>
      </w:r>
      <w:r w:rsidRPr="00E2320F">
        <w:rPr>
          <w:rFonts w:ascii="Arial" w:hAnsi="Arial" w:cs="Arial"/>
          <w:iCs/>
        </w:rPr>
        <w:t xml:space="preserve"> a personal landing page using Next.js, Tailwind CSS, and hosted on Vercel.</w:t>
      </w:r>
    </w:p>
    <w:p w14:paraId="0E5898BB" w14:textId="77777777" w:rsidR="00585E49" w:rsidRDefault="00585E49" w:rsidP="00585E49">
      <w:pPr>
        <w:pStyle w:val="ListParagraph"/>
        <w:numPr>
          <w:ilvl w:val="1"/>
          <w:numId w:val="10"/>
        </w:numPr>
        <w:spacing w:after="60" w:line="280" w:lineRule="atLeast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trevorstreng.com</w:t>
      </w:r>
    </w:p>
    <w:p w14:paraId="77E7E50B" w14:textId="77777777" w:rsidR="00585E49" w:rsidRDefault="00585E49" w:rsidP="00585E49">
      <w:pPr>
        <w:spacing w:after="60" w:line="280" w:lineRule="atLeast"/>
        <w:ind w:left="8190" w:hanging="8190"/>
        <w:rPr>
          <w:rFonts w:ascii="Arial" w:hAnsi="Arial" w:cs="Arial"/>
          <w:b/>
          <w:bCs/>
          <w:iCs/>
        </w:rPr>
      </w:pPr>
      <w:r>
        <w:rPr>
          <w:rFonts w:ascii="Arial" w:hAnsi="Arial" w:cs="Arial"/>
          <w:b/>
          <w:bCs/>
          <w:iCs/>
        </w:rPr>
        <w:t>Crypto Trading Bot</w:t>
      </w:r>
      <w:r>
        <w:rPr>
          <w:rFonts w:ascii="Arial" w:hAnsi="Arial" w:cs="Arial"/>
          <w:b/>
          <w:bCs/>
          <w:iCs/>
        </w:rPr>
        <w:tab/>
        <w:t>October-November 2023</w:t>
      </w:r>
    </w:p>
    <w:p w14:paraId="42F920E3" w14:textId="4015C017" w:rsidR="00585E49" w:rsidRPr="00585E49" w:rsidRDefault="00585E49" w:rsidP="00585E49">
      <w:pPr>
        <w:pStyle w:val="ListParagraph"/>
        <w:numPr>
          <w:ilvl w:val="0"/>
          <w:numId w:val="18"/>
        </w:numPr>
        <w:spacing w:after="60" w:line="280" w:lineRule="atLeast"/>
        <w:rPr>
          <w:rFonts w:ascii="Arial" w:hAnsi="Arial" w:cs="Arial"/>
          <w:iCs/>
        </w:rPr>
      </w:pPr>
      <w:r w:rsidRPr="00E2320F">
        <w:rPr>
          <w:rFonts w:ascii="Arial" w:hAnsi="Arial" w:cs="Arial"/>
          <w:iCs/>
        </w:rPr>
        <w:t>Develop</w:t>
      </w:r>
      <w:r>
        <w:rPr>
          <w:rFonts w:ascii="Arial" w:hAnsi="Arial" w:cs="Arial"/>
          <w:iCs/>
        </w:rPr>
        <w:t>ing an automated cryptocurrency trading bot in python that checks prices and creates moving averages to determine if it should buy or sell.</w:t>
      </w:r>
    </w:p>
    <w:p w14:paraId="46A00D06" w14:textId="77777777" w:rsidR="00E677DF" w:rsidRDefault="00E677DF">
      <w:pPr>
        <w:spacing w:line="280" w:lineRule="atLeast"/>
        <w:jc w:val="left"/>
        <w:rPr>
          <w:rFonts w:ascii="Arial" w:hAnsi="Arial" w:cs="Arial"/>
        </w:rPr>
      </w:pPr>
    </w:p>
    <w:p w14:paraId="4C8FC6CE" w14:textId="7F12A11B" w:rsidR="00E677DF" w:rsidRPr="00C43B52" w:rsidRDefault="00E677DF" w:rsidP="00C43B52">
      <w:pPr>
        <w:autoSpaceDE w:val="0"/>
        <w:spacing w:line="290" w:lineRule="atLeast"/>
        <w:rPr>
          <w:rFonts w:ascii="Arial" w:hAnsi="Arial" w:cs="Arial"/>
          <w:b/>
          <w:color w:val="000000"/>
        </w:rPr>
      </w:pPr>
      <w:r w:rsidRPr="000F60D9">
        <w:rPr>
          <w:rFonts w:ascii="Arial" w:hAnsi="Arial" w:cs="Arial"/>
          <w:b/>
          <w:color w:val="000000"/>
          <w:sz w:val="23"/>
          <w:szCs w:val="23"/>
          <w:u w:val="single"/>
        </w:rPr>
        <w:t>EDUCATION DETAILS</w:t>
      </w:r>
    </w:p>
    <w:p w14:paraId="016819A9" w14:textId="77777777" w:rsidR="000A2980" w:rsidRDefault="00E677DF" w:rsidP="00E677DF">
      <w:pPr>
        <w:spacing w:after="120" w:line="290" w:lineRule="atLeast"/>
        <w:rPr>
          <w:rFonts w:ascii="Arial" w:hAnsi="Arial" w:cs="Arial"/>
          <w:b/>
        </w:rPr>
      </w:pPr>
      <w:r>
        <w:rPr>
          <w:rFonts w:ascii="Arial" w:hAnsi="Arial" w:cs="Arial"/>
          <w:b/>
        </w:rPr>
        <w:t>Bachelor</w:t>
      </w:r>
      <w:r w:rsidR="00304CCD">
        <w:rPr>
          <w:rFonts w:ascii="Arial" w:hAnsi="Arial" w:cs="Arial"/>
          <w:b/>
        </w:rPr>
        <w:t>s’ Degree in Computer Science</w:t>
      </w:r>
    </w:p>
    <w:p w14:paraId="7183425F" w14:textId="44FE4CA0" w:rsidR="00E677DF" w:rsidRDefault="00304CCD" w:rsidP="000A2980">
      <w:pPr>
        <w:spacing w:after="120" w:line="290" w:lineRule="atLeast"/>
        <w:ind w:firstLine="720"/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</w:rPr>
        <w:t>California State Universtiy, Sacramento</w:t>
      </w:r>
      <w:r w:rsidR="00E677DF">
        <w:rPr>
          <w:rFonts w:ascii="Arial" w:hAnsi="Arial" w:cs="Arial"/>
        </w:rPr>
        <w:t>,</w:t>
      </w:r>
      <w:r w:rsidR="000A2980">
        <w:rPr>
          <w:rFonts w:ascii="Arial" w:hAnsi="Arial" w:cs="Arial"/>
        </w:rPr>
        <w:t xml:space="preserve"> December</w:t>
      </w:r>
      <w:r w:rsidR="00E677DF">
        <w:rPr>
          <w:rFonts w:ascii="Arial" w:hAnsi="Arial" w:cs="Arial"/>
        </w:rPr>
        <w:t xml:space="preserve"> </w:t>
      </w:r>
      <w:r w:rsidR="00E677DF">
        <w:rPr>
          <w:rFonts w:ascii="Arial" w:hAnsi="Arial" w:cs="Arial"/>
          <w:bCs/>
        </w:rPr>
        <w:t>20</w:t>
      </w:r>
      <w:r>
        <w:rPr>
          <w:rFonts w:ascii="Arial" w:hAnsi="Arial" w:cs="Arial"/>
          <w:bCs/>
        </w:rPr>
        <w:t>23</w:t>
      </w:r>
      <w:r w:rsidR="000A2980">
        <w:rPr>
          <w:rFonts w:ascii="Arial" w:hAnsi="Arial" w:cs="Arial"/>
          <w:bCs/>
        </w:rPr>
        <w:t xml:space="preserve"> – Expected Graduation</w:t>
      </w:r>
    </w:p>
    <w:p w14:paraId="5540B5CC" w14:textId="237A76CD" w:rsidR="000A2980" w:rsidRDefault="00304CCD" w:rsidP="00E677DF">
      <w:pPr>
        <w:spacing w:after="120" w:line="290" w:lineRule="atLeast"/>
        <w:rPr>
          <w:rFonts w:ascii="Arial" w:hAnsi="Arial" w:cs="Arial"/>
          <w:b/>
        </w:rPr>
      </w:pPr>
      <w:r w:rsidRPr="00304CCD">
        <w:rPr>
          <w:rFonts w:ascii="Arial" w:hAnsi="Arial" w:cs="Arial"/>
          <w:b/>
        </w:rPr>
        <w:t>Associates’ Degreen in Interdisciplinary</w:t>
      </w:r>
      <w:r w:rsidR="000A2980">
        <w:rPr>
          <w:rFonts w:ascii="Arial" w:hAnsi="Arial" w:cs="Arial"/>
          <w:b/>
        </w:rPr>
        <w:t xml:space="preserve"> Studies</w:t>
      </w:r>
      <w:r w:rsidRPr="00304CCD">
        <w:rPr>
          <w:rFonts w:ascii="Arial" w:hAnsi="Arial" w:cs="Arial"/>
          <w:b/>
        </w:rPr>
        <w:t>: Mat</w:t>
      </w:r>
      <w:r>
        <w:rPr>
          <w:rFonts w:ascii="Arial" w:hAnsi="Arial" w:cs="Arial"/>
          <w:b/>
        </w:rPr>
        <w:t>h</w:t>
      </w:r>
      <w:r w:rsidRPr="00304CCD">
        <w:rPr>
          <w:rFonts w:ascii="Arial" w:hAnsi="Arial" w:cs="Arial"/>
          <w:b/>
        </w:rPr>
        <w:t xml:space="preserve"> and Science</w:t>
      </w:r>
    </w:p>
    <w:p w14:paraId="7EE5686E" w14:textId="2E8B435A" w:rsidR="00304CCD" w:rsidRDefault="00304CCD" w:rsidP="000A2980">
      <w:pPr>
        <w:spacing w:after="120" w:line="290" w:lineRule="atLeast"/>
        <w:ind w:firstLine="72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Folsom Lake College,</w:t>
      </w:r>
      <w:r w:rsidR="000A2980">
        <w:rPr>
          <w:rFonts w:ascii="Arial" w:hAnsi="Arial" w:cs="Arial"/>
          <w:bCs/>
        </w:rPr>
        <w:t xml:space="preserve"> May </w:t>
      </w:r>
      <w:r>
        <w:rPr>
          <w:rFonts w:ascii="Arial" w:hAnsi="Arial" w:cs="Arial"/>
          <w:bCs/>
        </w:rPr>
        <w:t>2020</w:t>
      </w:r>
    </w:p>
    <w:p w14:paraId="542E8A18" w14:textId="630919A4" w:rsidR="00D70095" w:rsidRDefault="00D70095" w:rsidP="00D70095">
      <w:pPr>
        <w:spacing w:after="120" w:line="290" w:lineRule="atLeast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Relate Course Work</w:t>
      </w:r>
    </w:p>
    <w:p w14:paraId="466FCC01" w14:textId="77777777" w:rsidR="00D70095" w:rsidRDefault="00D70095" w:rsidP="00D70095">
      <w:pPr>
        <w:spacing w:after="120" w:line="290" w:lineRule="atLeast"/>
        <w:rPr>
          <w:rFonts w:ascii="Arial" w:hAnsi="Arial" w:cs="Arial"/>
          <w:b/>
        </w:rPr>
        <w:sectPr w:rsidR="00D70095" w:rsidSect="00304CCD">
          <w:footerReference w:type="default" r:id="rId9"/>
          <w:pgSz w:w="12240" w:h="15840"/>
          <w:pgMar w:top="504" w:right="840" w:bottom="720" w:left="800" w:header="0" w:footer="0" w:gutter="0"/>
          <w:cols w:space="720"/>
          <w:docGrid w:linePitch="600" w:charSpace="40960"/>
        </w:sectPr>
      </w:pPr>
    </w:p>
    <w:p w14:paraId="3ED2198C" w14:textId="58DE2B53" w:rsidR="00D70095" w:rsidRPr="00D70095" w:rsidRDefault="0039750E" w:rsidP="0039750E">
      <w:pPr>
        <w:spacing w:line="240" w:lineRule="auto"/>
        <w:ind w:firstLine="446"/>
        <w:rPr>
          <w:rFonts w:ascii="Arial" w:hAnsi="Arial" w:cs="Arial"/>
        </w:rPr>
      </w:pPr>
      <w:r>
        <w:rPr>
          <w:rFonts w:ascii="Arial" w:hAnsi="Arial" w:cs="Arial"/>
        </w:rPr>
        <w:t>Advanced Algorithm Design and Analysis</w:t>
      </w:r>
      <w:r w:rsidR="00D70095" w:rsidRPr="00D70095">
        <w:rPr>
          <w:rFonts w:ascii="Arial" w:hAnsi="Arial" w:cs="Arial"/>
        </w:rPr>
        <w:tab/>
      </w:r>
    </w:p>
    <w:p w14:paraId="14625209" w14:textId="77777777" w:rsidR="00D70095" w:rsidRDefault="00D70095" w:rsidP="00D70095">
      <w:pPr>
        <w:spacing w:line="240" w:lineRule="auto"/>
        <w:ind w:left="446"/>
        <w:rPr>
          <w:rFonts w:ascii="Arial" w:hAnsi="Arial" w:cs="Arial"/>
        </w:rPr>
      </w:pPr>
      <w:r w:rsidRPr="00D70095">
        <w:rPr>
          <w:rFonts w:ascii="Arial" w:hAnsi="Arial" w:cs="Arial"/>
        </w:rPr>
        <w:t>Database Management Systems</w:t>
      </w:r>
    </w:p>
    <w:p w14:paraId="73FFC6DD" w14:textId="72DF90FD" w:rsidR="0039750E" w:rsidRDefault="0039750E" w:rsidP="0039750E">
      <w:pPr>
        <w:spacing w:line="240" w:lineRule="auto"/>
        <w:ind w:firstLine="446"/>
        <w:rPr>
          <w:rFonts w:ascii="Arial" w:hAnsi="Arial" w:cs="Arial"/>
        </w:rPr>
      </w:pPr>
      <w:r>
        <w:rPr>
          <w:rFonts w:ascii="Arial" w:hAnsi="Arial" w:cs="Arial"/>
        </w:rPr>
        <w:t>Data Analytics and Mining</w:t>
      </w:r>
    </w:p>
    <w:p w14:paraId="5FC5AEAE" w14:textId="5CF1C5E8" w:rsidR="00AF785A" w:rsidRDefault="00AF785A" w:rsidP="00AF785A">
      <w:pPr>
        <w:spacing w:line="240" w:lineRule="auto"/>
        <w:ind w:firstLine="446"/>
        <w:rPr>
          <w:rFonts w:ascii="Arial" w:hAnsi="Arial" w:cs="Arial"/>
        </w:rPr>
      </w:pPr>
      <w:r>
        <w:rPr>
          <w:rFonts w:ascii="Arial" w:hAnsi="Arial" w:cs="Arial"/>
        </w:rPr>
        <w:t>Object Oriented Computer Graphics Programming</w:t>
      </w:r>
    </w:p>
    <w:p w14:paraId="2CCC194C" w14:textId="00EB5918" w:rsidR="00D70095" w:rsidRDefault="00AF785A" w:rsidP="00AF785A">
      <w:pPr>
        <w:spacing w:line="240" w:lineRule="auto"/>
        <w:ind w:firstLine="446"/>
        <w:rPr>
          <w:rFonts w:ascii="Arial" w:hAnsi="Arial" w:cs="Arial"/>
        </w:rPr>
      </w:pPr>
      <w:r>
        <w:rPr>
          <w:rFonts w:ascii="Arial" w:hAnsi="Arial" w:cs="Arial"/>
        </w:rPr>
        <w:t>Web Programming</w:t>
      </w:r>
    </w:p>
    <w:p w14:paraId="34E7C3F3" w14:textId="7BEE52CC" w:rsidR="00AF785A" w:rsidRPr="00D70095" w:rsidRDefault="00AF785A" w:rsidP="00AF785A">
      <w:pPr>
        <w:spacing w:line="240" w:lineRule="auto"/>
        <w:rPr>
          <w:rFonts w:ascii="Arial" w:hAnsi="Arial" w:cs="Arial"/>
        </w:rPr>
        <w:sectPr w:rsidR="00AF785A" w:rsidRPr="00D70095" w:rsidSect="002C7DBE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49F225F1" w14:textId="176C24E4" w:rsidR="00D70095" w:rsidRPr="00D70095" w:rsidRDefault="00D70095" w:rsidP="00D70095">
      <w:pPr>
        <w:spacing w:after="120" w:line="290" w:lineRule="atLeast"/>
        <w:rPr>
          <w:rFonts w:ascii="Arial" w:hAnsi="Arial" w:cs="Arial"/>
          <w:bCs/>
        </w:rPr>
        <w:sectPr w:rsidR="00D70095" w:rsidRPr="00D70095" w:rsidSect="00D70095">
          <w:type w:val="continuous"/>
          <w:pgSz w:w="12240" w:h="15840"/>
          <w:pgMar w:top="504" w:right="840" w:bottom="720" w:left="800" w:header="0" w:footer="0" w:gutter="0"/>
          <w:cols w:num="2" w:space="720"/>
          <w:docGrid w:linePitch="600" w:charSpace="40960"/>
        </w:sectPr>
      </w:pPr>
    </w:p>
    <w:p w14:paraId="5957603A" w14:textId="5962B215" w:rsidR="00C43B52" w:rsidRPr="00C43B52" w:rsidRDefault="00C43B52" w:rsidP="00C43B52">
      <w:pPr>
        <w:autoSpaceDE w:val="0"/>
        <w:spacing w:line="290" w:lineRule="atLeast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  <w:sz w:val="23"/>
          <w:szCs w:val="23"/>
          <w:u w:val="single"/>
        </w:rPr>
        <w:t>SKILLS</w:t>
      </w:r>
    </w:p>
    <w:p w14:paraId="2DA6E49D" w14:textId="77777777" w:rsidR="00C43B52" w:rsidRDefault="00C43B52" w:rsidP="00C43B52">
      <w:pPr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Languages</w:t>
      </w:r>
    </w:p>
    <w:p w14:paraId="0866E286" w14:textId="13AF9DE9" w:rsidR="00C43B52" w:rsidRDefault="00C43B52" w:rsidP="00C43B52">
      <w:pPr>
        <w:spacing w:after="120" w:line="240" w:lineRule="auto"/>
        <w:ind w:firstLine="72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JavaScript</w:t>
      </w:r>
      <w:r w:rsidR="00E2320F">
        <w:rPr>
          <w:rFonts w:ascii="Arial" w:hAnsi="Arial" w:cs="Arial"/>
          <w:bCs/>
        </w:rPr>
        <w:t>, Java</w:t>
      </w:r>
      <w:r>
        <w:rPr>
          <w:rFonts w:ascii="Arial" w:hAnsi="Arial" w:cs="Arial"/>
          <w:bCs/>
        </w:rPr>
        <w:t>, HTML, CSS, SQL, TypeScript, x86 Assembly, Python</w:t>
      </w:r>
    </w:p>
    <w:p w14:paraId="1ABEDB41" w14:textId="30A0B605" w:rsidR="00C43B52" w:rsidRDefault="00C43B52" w:rsidP="00C43B52">
      <w:pPr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Tools/Framework</w:t>
      </w:r>
    </w:p>
    <w:p w14:paraId="6CF35610" w14:textId="7013634A" w:rsidR="00304CCD" w:rsidRDefault="00C43B52" w:rsidP="00C43B52">
      <w:pPr>
        <w:spacing w:after="120" w:line="240" w:lineRule="auto"/>
        <w:ind w:left="72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NodeJS</w:t>
      </w:r>
      <w:r w:rsidR="00472582">
        <w:rPr>
          <w:rFonts w:ascii="Arial" w:hAnsi="Arial" w:cs="Arial"/>
          <w:bCs/>
        </w:rPr>
        <w:t>, Next.js</w:t>
      </w:r>
      <w:r>
        <w:rPr>
          <w:rFonts w:ascii="Arial" w:hAnsi="Arial" w:cs="Arial"/>
          <w:bCs/>
        </w:rPr>
        <w:t>, React,</w:t>
      </w:r>
      <w:r w:rsidR="00EB6F35">
        <w:rPr>
          <w:rFonts w:ascii="Arial" w:hAnsi="Arial" w:cs="Arial"/>
          <w:bCs/>
        </w:rPr>
        <w:t xml:space="preserve"> React Native</w:t>
      </w:r>
      <w:r w:rsidR="007A5FD8">
        <w:rPr>
          <w:rFonts w:ascii="Arial" w:hAnsi="Arial" w:cs="Arial"/>
          <w:bCs/>
        </w:rPr>
        <w:t>,</w:t>
      </w:r>
      <w:r>
        <w:rPr>
          <w:rFonts w:ascii="Arial" w:hAnsi="Arial" w:cs="Arial"/>
          <w:bCs/>
        </w:rPr>
        <w:t xml:space="preserve"> Git, GitHub, Tailwind CSS, Visual Studio Code, Prisma ORM, Postman, Jira, Wireshark, Eclipse</w:t>
      </w:r>
      <w:r w:rsidR="00D475DB">
        <w:rPr>
          <w:rFonts w:ascii="Arial" w:hAnsi="Arial" w:cs="Arial"/>
          <w:bCs/>
        </w:rPr>
        <w:t>, Codename One</w:t>
      </w:r>
    </w:p>
    <w:p w14:paraId="707323F9" w14:textId="0735853E" w:rsidR="00E677DF" w:rsidRPr="00C43B52" w:rsidRDefault="00EB643C" w:rsidP="00C43B52">
      <w:pPr>
        <w:autoSpaceDE w:val="0"/>
        <w:spacing w:line="28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0000"/>
          <w:sz w:val="23"/>
          <w:szCs w:val="23"/>
          <w:u w:val="single"/>
        </w:rPr>
        <w:t>WORK HISTORY</w:t>
      </w:r>
    </w:p>
    <w:p w14:paraId="313353B1" w14:textId="7828D3EA" w:rsidR="00304CCD" w:rsidRDefault="00304CCD" w:rsidP="00C43B52">
      <w:pPr>
        <w:widowControl/>
        <w:spacing w:line="280" w:lineRule="atLeast"/>
        <w:ind w:left="8280" w:hanging="8280"/>
        <w:textAlignment w:val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Cameron Park Physical Therapy</w:t>
      </w:r>
      <w:r>
        <w:rPr>
          <w:rFonts w:ascii="Arial" w:hAnsi="Arial" w:cs="Arial"/>
          <w:b/>
        </w:rPr>
        <w:tab/>
        <w:t xml:space="preserve"> April 2017 – June 2021</w:t>
      </w:r>
    </w:p>
    <w:p w14:paraId="07BFAD8C" w14:textId="509948E9" w:rsidR="00304CCD" w:rsidRDefault="00304CCD" w:rsidP="002F1CD4">
      <w:pPr>
        <w:widowControl/>
        <w:spacing w:line="280" w:lineRule="atLeast"/>
        <w:ind w:left="720"/>
        <w:textAlignment w:val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Physical Therapy Aide Supervisor</w:t>
      </w:r>
    </w:p>
    <w:p w14:paraId="0A46E1D3" w14:textId="6FFDF876" w:rsidR="004D0A26" w:rsidRDefault="00304CCD" w:rsidP="002F1CD4">
      <w:pPr>
        <w:pStyle w:val="ListParagraph"/>
        <w:widowControl/>
        <w:numPr>
          <w:ilvl w:val="0"/>
          <w:numId w:val="13"/>
        </w:numPr>
        <w:spacing w:line="280" w:lineRule="atLeast"/>
        <w:ind w:left="1440"/>
        <w:textAlignment w:val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Trained</w:t>
      </w:r>
      <w:r w:rsidR="00585E49">
        <w:rPr>
          <w:rFonts w:ascii="Arial" w:hAnsi="Arial" w:cs="Arial"/>
          <w:bCs/>
        </w:rPr>
        <w:t xml:space="preserve"> 20-40</w:t>
      </w:r>
      <w:r>
        <w:rPr>
          <w:rFonts w:ascii="Arial" w:hAnsi="Arial" w:cs="Arial"/>
          <w:bCs/>
        </w:rPr>
        <w:t xml:space="preserve"> patients </w:t>
      </w:r>
      <w:r w:rsidR="00585E49">
        <w:rPr>
          <w:rFonts w:ascii="Arial" w:hAnsi="Arial" w:cs="Arial"/>
          <w:bCs/>
        </w:rPr>
        <w:t xml:space="preserve">a day </w:t>
      </w:r>
      <w:r>
        <w:rPr>
          <w:rFonts w:ascii="Arial" w:hAnsi="Arial" w:cs="Arial"/>
          <w:bCs/>
        </w:rPr>
        <w:t xml:space="preserve">in specialized exercises </w:t>
      </w:r>
      <w:r w:rsidR="00C43B52">
        <w:rPr>
          <w:rFonts w:ascii="Arial" w:hAnsi="Arial" w:cs="Arial"/>
          <w:bCs/>
        </w:rPr>
        <w:t>to aid in their</w:t>
      </w:r>
      <w:r>
        <w:rPr>
          <w:rFonts w:ascii="Arial" w:hAnsi="Arial" w:cs="Arial"/>
          <w:bCs/>
        </w:rPr>
        <w:t xml:space="preserve"> recover</w:t>
      </w:r>
      <w:r w:rsidR="00585E49">
        <w:rPr>
          <w:rFonts w:ascii="Arial" w:hAnsi="Arial" w:cs="Arial"/>
          <w:bCs/>
        </w:rPr>
        <w:t>.</w:t>
      </w:r>
    </w:p>
    <w:p w14:paraId="45F64559" w14:textId="36EE3CED" w:rsidR="000A2980" w:rsidRDefault="00C43B52" w:rsidP="002F1CD4">
      <w:pPr>
        <w:pStyle w:val="ListParagraph"/>
        <w:widowControl/>
        <w:numPr>
          <w:ilvl w:val="0"/>
          <w:numId w:val="13"/>
        </w:numPr>
        <w:spacing w:line="280" w:lineRule="atLeast"/>
        <w:ind w:left="1440"/>
        <w:textAlignment w:val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Collaborated</w:t>
      </w:r>
      <w:r w:rsidR="000A2980">
        <w:rPr>
          <w:rFonts w:ascii="Arial" w:hAnsi="Arial" w:cs="Arial"/>
          <w:bCs/>
        </w:rPr>
        <w:t xml:space="preserve"> with</w:t>
      </w:r>
      <w:r w:rsidR="00585E49">
        <w:rPr>
          <w:rFonts w:ascii="Arial" w:hAnsi="Arial" w:cs="Arial"/>
          <w:bCs/>
        </w:rPr>
        <w:t xml:space="preserve"> 5</w:t>
      </w:r>
      <w:r w:rsidR="000A2980">
        <w:rPr>
          <w:rFonts w:ascii="Arial" w:hAnsi="Arial" w:cs="Arial"/>
          <w:bCs/>
        </w:rPr>
        <w:t xml:space="preserve"> Physical Therapists to ensure </w:t>
      </w:r>
      <w:r>
        <w:rPr>
          <w:rFonts w:ascii="Arial" w:hAnsi="Arial" w:cs="Arial"/>
          <w:bCs/>
        </w:rPr>
        <w:t>effective patient</w:t>
      </w:r>
      <w:r w:rsidR="000A2980">
        <w:rPr>
          <w:rFonts w:ascii="Arial" w:hAnsi="Arial" w:cs="Arial"/>
          <w:bCs/>
        </w:rPr>
        <w:t xml:space="preserve"> treatment</w:t>
      </w:r>
      <w:r w:rsidR="00585E49">
        <w:rPr>
          <w:rFonts w:ascii="Arial" w:hAnsi="Arial" w:cs="Arial"/>
          <w:bCs/>
        </w:rPr>
        <w:t>.</w:t>
      </w:r>
    </w:p>
    <w:p w14:paraId="00E4BD5B" w14:textId="2F003B43" w:rsidR="00304CCD" w:rsidRPr="00304CCD" w:rsidRDefault="00C43B52" w:rsidP="002F1CD4">
      <w:pPr>
        <w:pStyle w:val="ListParagraph"/>
        <w:widowControl/>
        <w:numPr>
          <w:ilvl w:val="0"/>
          <w:numId w:val="13"/>
        </w:numPr>
        <w:spacing w:line="280" w:lineRule="atLeast"/>
        <w:ind w:left="1440"/>
        <w:textAlignment w:val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Managed </w:t>
      </w:r>
      <w:r w:rsidR="00585E49">
        <w:rPr>
          <w:rFonts w:ascii="Arial" w:hAnsi="Arial" w:cs="Arial"/>
          <w:bCs/>
        </w:rPr>
        <w:t xml:space="preserve">multiple </w:t>
      </w:r>
      <w:r w:rsidR="00304CCD">
        <w:rPr>
          <w:rFonts w:ascii="Arial" w:hAnsi="Arial" w:cs="Arial"/>
          <w:bCs/>
        </w:rPr>
        <w:t>patient accounts and insurance</w:t>
      </w:r>
      <w:r w:rsidR="00585E49">
        <w:rPr>
          <w:rFonts w:ascii="Arial" w:hAnsi="Arial" w:cs="Arial"/>
          <w:bCs/>
        </w:rPr>
        <w:t xml:space="preserve"> records.</w:t>
      </w:r>
    </w:p>
    <w:sectPr w:rsidR="00304CCD" w:rsidRPr="00304CCD" w:rsidSect="00D70095">
      <w:type w:val="continuous"/>
      <w:pgSz w:w="12240" w:h="15840"/>
      <w:pgMar w:top="504" w:right="840" w:bottom="720" w:left="800" w:header="0" w:footer="0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465E89" w14:textId="77777777" w:rsidR="00CE0E8C" w:rsidRDefault="00CE0E8C">
      <w:pPr>
        <w:spacing w:line="240" w:lineRule="auto"/>
      </w:pPr>
      <w:r>
        <w:separator/>
      </w:r>
    </w:p>
  </w:endnote>
  <w:endnote w:type="continuationSeparator" w:id="0">
    <w:p w14:paraId="6A08B798" w14:textId="77777777" w:rsidR="00CE0E8C" w:rsidRDefault="00CE0E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A69BC" w14:textId="77777777" w:rsidR="00735678" w:rsidRDefault="00735678">
    <w:pPr>
      <w:pStyle w:val="Title"/>
      <w:pBdr>
        <w:top w:val="single" w:sz="4" w:space="1" w:color="000000"/>
      </w:pBdr>
      <w:spacing w:line="240" w:lineRule="auto"/>
      <w:jc w:val="left"/>
      <w:rPr>
        <w:rFonts w:ascii="Times New Roman" w:hAnsi="Times New Roman" w:cs="Times New Roman"/>
        <w:b w:val="0"/>
        <w:sz w:val="12"/>
        <w:szCs w:val="12"/>
      </w:rPr>
    </w:pPr>
  </w:p>
  <w:p w14:paraId="7D873E9D" w14:textId="77777777" w:rsidR="00735678" w:rsidRDefault="00735678">
    <w:pPr>
      <w:pStyle w:val="Title"/>
      <w:pBdr>
        <w:top w:val="single" w:sz="4" w:space="1" w:color="000000"/>
      </w:pBdr>
      <w:spacing w:line="240" w:lineRule="auto"/>
      <w:rPr>
        <w:rFonts w:ascii="Times New Roman" w:hAnsi="Times New Roman" w:cs="Times New Roman"/>
        <w:b w:val="0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0A01B" w14:textId="77777777" w:rsidR="00CE0E8C" w:rsidRDefault="00CE0E8C">
      <w:pPr>
        <w:spacing w:line="240" w:lineRule="auto"/>
      </w:pPr>
      <w:r>
        <w:separator/>
      </w:r>
    </w:p>
  </w:footnote>
  <w:footnote w:type="continuationSeparator" w:id="0">
    <w:p w14:paraId="39935EB6" w14:textId="77777777" w:rsidR="00CE0E8C" w:rsidRDefault="00CE0E8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B608CC8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Wingdings" w:hAnsi="Wingdings" w:cs="Wingdings" w:hint="default"/>
        <w:b w:val="0"/>
        <w:i w:val="0"/>
        <w:color w:val="auto"/>
        <w:sz w:val="22"/>
      </w:r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  <w:rPr>
        <w:rFonts w:ascii="Courier New" w:hAnsi="Courier New" w:cs="Courier New" w:hint="default"/>
      </w:r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  <w:rPr>
        <w:rFonts w:ascii="Wingdings" w:hAnsi="Wingdings" w:cs="Wingdings" w:hint="default"/>
      </w:r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  <w:rPr>
        <w:rFonts w:ascii="Symbol" w:hAnsi="Symbol" w:cs="Symbol" w:hint="default"/>
      </w:r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"/>
      <w:lvlJc w:val="left"/>
      <w:pPr>
        <w:tabs>
          <w:tab w:val="num" w:pos="357"/>
        </w:tabs>
        <w:ind w:left="357" w:hanging="357"/>
      </w:pPr>
      <w:rPr>
        <w:rFonts w:ascii="Wingdings" w:hAnsi="Wingdings" w:cs="Wingdings" w:hint="default"/>
        <w:b w:val="0"/>
        <w:i w:val="0"/>
        <w:color w:val="auto"/>
        <w:sz w:val="22"/>
      </w:rPr>
    </w:lvl>
  </w:abstractNum>
  <w:abstractNum w:abstractNumId="3" w15:restartNumberingAfterBreak="0">
    <w:nsid w:val="00000003"/>
    <w:multiLevelType w:val="singleLevel"/>
    <w:tmpl w:val="00000003"/>
    <w:name w:val="WW8Num22"/>
    <w:lvl w:ilvl="0">
      <w:start w:val="1"/>
      <w:numFmt w:val="bullet"/>
      <w:lvlText w:val=""/>
      <w:lvlJc w:val="left"/>
      <w:pPr>
        <w:tabs>
          <w:tab w:val="num" w:pos="357"/>
        </w:tabs>
        <w:ind w:left="357" w:hanging="357"/>
      </w:pPr>
      <w:rPr>
        <w:rFonts w:ascii="Wingdings" w:hAnsi="Wingdings" w:cs="Wingdings" w:hint="default"/>
        <w:b w:val="0"/>
        <w:i w:val="0"/>
        <w:color w:val="auto"/>
        <w:sz w:val="22"/>
      </w:rPr>
    </w:lvl>
  </w:abstractNum>
  <w:abstractNum w:abstractNumId="4" w15:restartNumberingAfterBreak="0">
    <w:nsid w:val="00000004"/>
    <w:multiLevelType w:val="singleLevel"/>
    <w:tmpl w:val="00000004"/>
    <w:name w:val="WW8Num4"/>
    <w:lvl w:ilvl="0">
      <w:start w:val="1"/>
      <w:numFmt w:val="bullet"/>
      <w:pStyle w:val="PersonalInfo"/>
      <w:lvlText w:val=""/>
      <w:lvlJc w:val="left"/>
      <w:pPr>
        <w:tabs>
          <w:tab w:val="num" w:pos="0"/>
        </w:tabs>
        <w:ind w:left="240" w:hanging="240"/>
      </w:pPr>
      <w:rPr>
        <w:rFonts w:ascii="Wingdings" w:hAnsi="Wingdings" w:cs="Wingdings" w:hint="default"/>
        <w:b w:val="0"/>
        <w:i w:val="0"/>
        <w:color w:val="auto"/>
        <w:sz w:val="22"/>
      </w:rPr>
    </w:lvl>
  </w:abstractNum>
  <w:abstractNum w:abstractNumId="5" w15:restartNumberingAfterBreak="0">
    <w:nsid w:val="0D145D12"/>
    <w:multiLevelType w:val="hybridMultilevel"/>
    <w:tmpl w:val="A87E9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865E65"/>
    <w:multiLevelType w:val="hybridMultilevel"/>
    <w:tmpl w:val="20F0E6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A355D0A"/>
    <w:multiLevelType w:val="hybridMultilevel"/>
    <w:tmpl w:val="48CE8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202161"/>
    <w:multiLevelType w:val="hybridMultilevel"/>
    <w:tmpl w:val="7082958A"/>
    <w:name w:val="WW8Num222"/>
    <w:lvl w:ilvl="0" w:tplc="00000003">
      <w:start w:val="1"/>
      <w:numFmt w:val="bullet"/>
      <w:lvlText w:val=""/>
      <w:lvlJc w:val="left"/>
      <w:pPr>
        <w:ind w:left="360" w:hanging="360"/>
      </w:pPr>
      <w:rPr>
        <w:rFonts w:ascii="Wingdings" w:hAnsi="Wingdings" w:cs="Wingdings" w:hint="default"/>
        <w:b w:val="0"/>
        <w:i w:val="0"/>
        <w:color w:val="auto"/>
        <w:sz w:val="22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8657FE7"/>
    <w:multiLevelType w:val="hybridMultilevel"/>
    <w:tmpl w:val="10C01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40275A"/>
    <w:multiLevelType w:val="hybridMultilevel"/>
    <w:tmpl w:val="A0CE96D6"/>
    <w:lvl w:ilvl="0" w:tplc="00000002">
      <w:start w:val="1"/>
      <w:numFmt w:val="bullet"/>
      <w:lvlText w:val=""/>
      <w:lvlJc w:val="left"/>
      <w:pPr>
        <w:ind w:left="720" w:hanging="360"/>
      </w:pPr>
      <w:rPr>
        <w:rFonts w:ascii="Wingdings" w:hAnsi="Wingdings" w:cs="Wingdings" w:hint="default"/>
        <w:b w:val="0"/>
        <w:i w:val="0"/>
        <w:color w:val="auto"/>
        <w:sz w:val="22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D26B4A"/>
    <w:multiLevelType w:val="hybridMultilevel"/>
    <w:tmpl w:val="791C8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C07A74"/>
    <w:multiLevelType w:val="hybridMultilevel"/>
    <w:tmpl w:val="98381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2E3345"/>
    <w:multiLevelType w:val="hybridMultilevel"/>
    <w:tmpl w:val="56B6F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900B19"/>
    <w:multiLevelType w:val="hybridMultilevel"/>
    <w:tmpl w:val="ED9AB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EE79C6"/>
    <w:multiLevelType w:val="hybridMultilevel"/>
    <w:tmpl w:val="D14494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02163D9"/>
    <w:multiLevelType w:val="hybridMultilevel"/>
    <w:tmpl w:val="94D6814A"/>
    <w:lvl w:ilvl="0" w:tplc="00000002">
      <w:start w:val="1"/>
      <w:numFmt w:val="bullet"/>
      <w:lvlText w:val=""/>
      <w:lvlJc w:val="left"/>
      <w:pPr>
        <w:ind w:left="720" w:hanging="360"/>
      </w:pPr>
      <w:rPr>
        <w:rFonts w:ascii="Wingdings" w:hAnsi="Wingdings" w:cs="Wingdings" w:hint="default"/>
        <w:b w:val="0"/>
        <w:i w:val="0"/>
        <w:color w:val="auto"/>
        <w:sz w:val="22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07699F"/>
    <w:multiLevelType w:val="hybridMultilevel"/>
    <w:tmpl w:val="ADA2A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0605907">
    <w:abstractNumId w:val="1"/>
  </w:num>
  <w:num w:numId="2" w16cid:durableId="1381443588">
    <w:abstractNumId w:val="2"/>
  </w:num>
  <w:num w:numId="3" w16cid:durableId="1189754763">
    <w:abstractNumId w:val="3"/>
  </w:num>
  <w:num w:numId="4" w16cid:durableId="1357120186">
    <w:abstractNumId w:val="4"/>
  </w:num>
  <w:num w:numId="5" w16cid:durableId="1892377581">
    <w:abstractNumId w:val="16"/>
  </w:num>
  <w:num w:numId="6" w16cid:durableId="273289934">
    <w:abstractNumId w:val="10"/>
  </w:num>
  <w:num w:numId="7" w16cid:durableId="1655600983">
    <w:abstractNumId w:val="8"/>
  </w:num>
  <w:num w:numId="8" w16cid:durableId="281694773">
    <w:abstractNumId w:val="0"/>
  </w:num>
  <w:num w:numId="9" w16cid:durableId="709450902">
    <w:abstractNumId w:val="6"/>
  </w:num>
  <w:num w:numId="10" w16cid:durableId="1779446956">
    <w:abstractNumId w:val="13"/>
  </w:num>
  <w:num w:numId="11" w16cid:durableId="1936863867">
    <w:abstractNumId w:val="11"/>
  </w:num>
  <w:num w:numId="12" w16cid:durableId="143861740">
    <w:abstractNumId w:val="9"/>
  </w:num>
  <w:num w:numId="13" w16cid:durableId="1347757050">
    <w:abstractNumId w:val="12"/>
  </w:num>
  <w:num w:numId="14" w16cid:durableId="43411735">
    <w:abstractNumId w:val="15"/>
  </w:num>
  <w:num w:numId="15" w16cid:durableId="647444085">
    <w:abstractNumId w:val="17"/>
  </w:num>
  <w:num w:numId="16" w16cid:durableId="275917355">
    <w:abstractNumId w:val="14"/>
  </w:num>
  <w:num w:numId="17" w16cid:durableId="1080835343">
    <w:abstractNumId w:val="7"/>
  </w:num>
  <w:num w:numId="18" w16cid:durableId="10678752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c2MzE1srQ0MTczNzFU0lEKTi0uzszPAykwqgUAlqZJlywAAAA="/>
  </w:docVars>
  <w:rsids>
    <w:rsidRoot w:val="008112CF"/>
    <w:rsid w:val="00021A7F"/>
    <w:rsid w:val="00073346"/>
    <w:rsid w:val="000A2980"/>
    <w:rsid w:val="000F60D9"/>
    <w:rsid w:val="001309DC"/>
    <w:rsid w:val="001670FE"/>
    <w:rsid w:val="001F26CC"/>
    <w:rsid w:val="002F1CD4"/>
    <w:rsid w:val="00304CCD"/>
    <w:rsid w:val="003512C5"/>
    <w:rsid w:val="00377BCF"/>
    <w:rsid w:val="0039750E"/>
    <w:rsid w:val="00472582"/>
    <w:rsid w:val="004D0A26"/>
    <w:rsid w:val="004E427A"/>
    <w:rsid w:val="004F171B"/>
    <w:rsid w:val="0051481F"/>
    <w:rsid w:val="00520584"/>
    <w:rsid w:val="00585E49"/>
    <w:rsid w:val="006118FC"/>
    <w:rsid w:val="007065F7"/>
    <w:rsid w:val="00735678"/>
    <w:rsid w:val="007774A7"/>
    <w:rsid w:val="007A5FD8"/>
    <w:rsid w:val="007B1D20"/>
    <w:rsid w:val="007C760E"/>
    <w:rsid w:val="008112CF"/>
    <w:rsid w:val="00884B57"/>
    <w:rsid w:val="009F7E0C"/>
    <w:rsid w:val="00A87B0C"/>
    <w:rsid w:val="00AA289D"/>
    <w:rsid w:val="00AE4EB7"/>
    <w:rsid w:val="00AF785A"/>
    <w:rsid w:val="00BA0856"/>
    <w:rsid w:val="00BB4F0D"/>
    <w:rsid w:val="00C074D4"/>
    <w:rsid w:val="00C20BD1"/>
    <w:rsid w:val="00C43B52"/>
    <w:rsid w:val="00C87B48"/>
    <w:rsid w:val="00CC2D5E"/>
    <w:rsid w:val="00CE0E8C"/>
    <w:rsid w:val="00D475DB"/>
    <w:rsid w:val="00D70095"/>
    <w:rsid w:val="00D97A84"/>
    <w:rsid w:val="00E11102"/>
    <w:rsid w:val="00E2320F"/>
    <w:rsid w:val="00E65018"/>
    <w:rsid w:val="00E677DF"/>
    <w:rsid w:val="00EB643C"/>
    <w:rsid w:val="00EB6F35"/>
    <w:rsid w:val="00F117B6"/>
    <w:rsid w:val="00F170B7"/>
    <w:rsid w:val="00FA4E6D"/>
    <w:rsid w:val="00FC4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22035486"/>
  <w15:docId w15:val="{FA168C94-030F-4698-9CCD-F5B2D99ED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semiHidden="1" w:uiPriority="72" w:unhideWhenUsed="1"/>
    <w:lsdException w:name="Quote" w:semiHidden="1" w:uiPriority="73" w:unhideWhenUsed="1"/>
    <w:lsdException w:name="Intense Quote" w:semiHidden="1" w:uiPriority="60" w:unhideWhenUsed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  <w:spacing w:line="360" w:lineRule="atLeast"/>
      <w:jc w:val="both"/>
      <w:textAlignment w:val="baseline"/>
    </w:pPr>
    <w:rPr>
      <w:lang w:val="en-GB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pBdr>
        <w:top w:val="single" w:sz="4" w:space="1" w:color="000000"/>
      </w:pBdr>
      <w:outlineLvl w:val="0"/>
    </w:pPr>
    <w:rPr>
      <w:rFonts w:ascii="Cambria" w:hAnsi="Cambria" w:cs="Cambria"/>
      <w:b/>
      <w:kern w:val="1"/>
      <w:sz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rFonts w:ascii="Cambria" w:hAnsi="Cambria" w:cs="Cambria"/>
      <w:b/>
      <w:i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rFonts w:ascii="Cambria" w:hAnsi="Cambria" w:cs="Cambria"/>
      <w:b/>
      <w:sz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rFonts w:ascii="Calibri" w:hAnsi="Calibri" w:cs="Calibri"/>
      <w:b/>
      <w:sz w:val="28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jc w:val="center"/>
      <w:outlineLvl w:val="4"/>
    </w:pPr>
    <w:rPr>
      <w:rFonts w:ascii="Calibri" w:hAnsi="Calibri" w:cs="Calibri"/>
      <w:b/>
      <w:i/>
      <w:sz w:val="26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rFonts w:ascii="Calibri" w:hAnsi="Calibri" w:cs="Calibri"/>
      <w:b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tabs>
        <w:tab w:val="left" w:pos="0"/>
      </w:tabs>
      <w:outlineLvl w:val="6"/>
    </w:pPr>
    <w:rPr>
      <w:rFonts w:ascii="Calibri" w:hAnsi="Calibri" w:cs="Calibri"/>
      <w:sz w:val="24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tabs>
        <w:tab w:val="left" w:pos="0"/>
      </w:tabs>
      <w:outlineLvl w:val="7"/>
    </w:pPr>
    <w:rPr>
      <w:rFonts w:ascii="Calibri" w:hAnsi="Calibri" w:cs="Calibri"/>
      <w:i/>
      <w:sz w:val="24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"/>
      </w:numPr>
      <w:jc w:val="center"/>
      <w:outlineLvl w:val="8"/>
    </w:pPr>
    <w:rPr>
      <w:rFonts w:ascii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 w:cs="Wingdings" w:hint="default"/>
      <w:b w:val="0"/>
      <w:i w:val="0"/>
      <w:color w:val="auto"/>
      <w:sz w:val="22"/>
    </w:rPr>
  </w:style>
  <w:style w:type="character" w:customStyle="1" w:styleId="WW8Num1z1">
    <w:name w:val="WW8Num1z1"/>
    <w:rPr>
      <w:rFonts w:ascii="Courier New" w:hAnsi="Courier New" w:cs="Courier New" w:hint="default"/>
    </w:rPr>
  </w:style>
  <w:style w:type="character" w:customStyle="1" w:styleId="WW8Num1z2">
    <w:name w:val="WW8Num1z2"/>
    <w:rPr>
      <w:rFonts w:ascii="Wingdings" w:hAnsi="Wingdings" w:cs="Wingdings" w:hint="default"/>
    </w:rPr>
  </w:style>
  <w:style w:type="character" w:customStyle="1" w:styleId="WW8Num1z3">
    <w:name w:val="WW8Num1z3"/>
    <w:rPr>
      <w:rFonts w:ascii="Symbol" w:hAnsi="Symbol" w:cs="Symbol" w:hint="default"/>
    </w:rPr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Wingdings" w:hAnsi="Wingdings" w:cs="Wingdings" w:hint="default"/>
      <w:b w:val="0"/>
      <w:i w:val="0"/>
      <w:color w:val="auto"/>
      <w:sz w:val="22"/>
    </w:rPr>
  </w:style>
  <w:style w:type="character" w:customStyle="1" w:styleId="WW8Num3z0">
    <w:name w:val="WW8Num3z0"/>
    <w:rPr>
      <w:rFonts w:ascii="Wingdings" w:hAnsi="Wingdings" w:cs="Wingdings" w:hint="default"/>
      <w:b w:val="0"/>
      <w:i w:val="0"/>
      <w:color w:val="auto"/>
      <w:sz w:val="22"/>
    </w:rPr>
  </w:style>
  <w:style w:type="character" w:customStyle="1" w:styleId="WW8Num4z0">
    <w:name w:val="WW8Num4z0"/>
    <w:rPr>
      <w:rFonts w:ascii="Wingdings" w:hAnsi="Wingdings" w:cs="Wingdings" w:hint="default"/>
      <w:b w:val="0"/>
      <w:i w:val="0"/>
      <w:color w:val="auto"/>
      <w:sz w:val="22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customStyle="1" w:styleId="WW8Num2z3">
    <w:name w:val="WW8Num2z3"/>
    <w:rPr>
      <w:rFonts w:ascii="Symbol" w:hAnsi="Symbol" w:cs="Symbol" w:hint="default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3z3">
    <w:name w:val="WW8Num3z3"/>
    <w:rPr>
      <w:rFonts w:ascii="Symbol" w:hAnsi="Symbol" w:cs="Symbol" w:hint="default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4z3">
    <w:name w:val="WW8Num4z3"/>
    <w:rPr>
      <w:rFonts w:ascii="Symbol" w:hAnsi="Symbol" w:cs="Symbol" w:hint="default"/>
    </w:rPr>
  </w:style>
  <w:style w:type="character" w:customStyle="1" w:styleId="WW8Num5z0">
    <w:name w:val="WW8Num5z0"/>
    <w:rPr>
      <w:rFonts w:ascii="Wingdings" w:hAnsi="Wingdings" w:cs="Wingdings" w:hint="default"/>
      <w:b w:val="0"/>
      <w:i w:val="0"/>
      <w:color w:val="auto"/>
      <w:sz w:val="22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6z0">
    <w:name w:val="WW8Num6z0"/>
    <w:rPr>
      <w:rFonts w:ascii="Wingdings" w:hAnsi="Wingdings" w:cs="Wingdings" w:hint="default"/>
      <w:b w:val="0"/>
      <w:i w:val="0"/>
      <w:color w:val="auto"/>
      <w:sz w:val="22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2">
    <w:name w:val="WW8Num6z2"/>
    <w:rPr>
      <w:rFonts w:ascii="Wingdings" w:hAnsi="Wingdings" w:cs="Wingdings" w:hint="default"/>
    </w:rPr>
  </w:style>
  <w:style w:type="character" w:customStyle="1" w:styleId="WW8Num6z3">
    <w:name w:val="WW8Num6z3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  <w:b w:val="0"/>
      <w:i w:val="0"/>
      <w:color w:val="auto"/>
      <w:sz w:val="20"/>
    </w:rPr>
  </w:style>
  <w:style w:type="character" w:customStyle="1" w:styleId="WW8Num7z1">
    <w:name w:val="WW8Num7z1"/>
    <w:rPr>
      <w:rFonts w:ascii="Courier New" w:hAnsi="Courier New" w:cs="Courier New"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7z3">
    <w:name w:val="WW8Num7z3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  <w:b w:val="0"/>
      <w:i w:val="0"/>
      <w:color w:val="auto"/>
      <w:sz w:val="20"/>
    </w:rPr>
  </w:style>
  <w:style w:type="character" w:customStyle="1" w:styleId="WW8Num8z1">
    <w:name w:val="WW8Num8z1"/>
    <w:rPr>
      <w:rFonts w:ascii="Courier New" w:hAnsi="Courier New" w:cs="Courier New" w:hint="default"/>
    </w:rPr>
  </w:style>
  <w:style w:type="character" w:customStyle="1" w:styleId="WW8Num8z2">
    <w:name w:val="WW8Num8z2"/>
    <w:rPr>
      <w:rFonts w:ascii="Wingdings" w:hAnsi="Wingdings" w:cs="Wingdings" w:hint="default"/>
    </w:rPr>
  </w:style>
  <w:style w:type="character" w:customStyle="1" w:styleId="WW8Num8z3">
    <w:name w:val="WW8Num8z3"/>
    <w:rPr>
      <w:rFonts w:ascii="Symbol" w:hAnsi="Symbol" w:cs="Symbol" w:hint="default"/>
    </w:rPr>
  </w:style>
  <w:style w:type="character" w:customStyle="1" w:styleId="WW8Num9z0">
    <w:name w:val="WW8Num9z0"/>
    <w:rPr>
      <w:rFonts w:ascii="Symbol" w:hAnsi="Symbol" w:cs="Symbol" w:hint="default"/>
    </w:rPr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2">
    <w:name w:val="WW8Num9z2"/>
    <w:rPr>
      <w:rFonts w:ascii="Wingdings" w:hAnsi="Wingdings" w:cs="Wingdings" w:hint="default"/>
    </w:rPr>
  </w:style>
  <w:style w:type="character" w:customStyle="1" w:styleId="WW8Num10z0">
    <w:name w:val="WW8Num10z0"/>
    <w:rPr>
      <w:rFonts w:ascii="Wingdings" w:hAnsi="Wingdings" w:cs="Wingdings" w:hint="default"/>
      <w:b w:val="0"/>
      <w:i w:val="0"/>
      <w:color w:val="auto"/>
      <w:sz w:val="22"/>
    </w:rPr>
  </w:style>
  <w:style w:type="character" w:customStyle="1" w:styleId="WW8Num10z1">
    <w:name w:val="WW8Num10z1"/>
    <w:rPr>
      <w:rFonts w:ascii="Wingdings" w:hAnsi="Wingdings" w:cs="Wingdings" w:hint="default"/>
      <w:b w:val="0"/>
      <w:i w:val="0"/>
      <w:color w:val="auto"/>
      <w:sz w:val="24"/>
    </w:rPr>
  </w:style>
  <w:style w:type="character" w:customStyle="1" w:styleId="WW8Num10z2">
    <w:name w:val="WW8Num10z2"/>
    <w:rPr>
      <w:rFonts w:ascii="Arial" w:hAnsi="Arial" w:cs="Arial" w:hint="default"/>
      <w:sz w:val="22"/>
    </w:rPr>
  </w:style>
  <w:style w:type="character" w:customStyle="1" w:styleId="WW8Num10z3">
    <w:name w:val="WW8Num10z3"/>
    <w:rPr>
      <w:rFonts w:ascii="Symbol" w:hAnsi="Symbol" w:cs="Symbol" w:hint="default"/>
    </w:rPr>
  </w:style>
  <w:style w:type="character" w:customStyle="1" w:styleId="WW8Num10z4">
    <w:name w:val="WW8Num10z4"/>
    <w:rPr>
      <w:rFonts w:ascii="Courier New" w:hAnsi="Courier New" w:cs="Courier New" w:hint="default"/>
    </w:rPr>
  </w:style>
  <w:style w:type="character" w:customStyle="1" w:styleId="WW8Num10z5">
    <w:name w:val="WW8Num10z5"/>
    <w:rPr>
      <w:rFonts w:ascii="Wingdings" w:hAnsi="Wingdings" w:cs="Wingdings" w:hint="default"/>
    </w:rPr>
  </w:style>
  <w:style w:type="character" w:customStyle="1" w:styleId="WW8Num11z0">
    <w:name w:val="WW8Num11z0"/>
    <w:rPr>
      <w:rFonts w:ascii="Wingdings" w:hAnsi="Wingdings" w:cs="Wingdings" w:hint="default"/>
      <w:b w:val="0"/>
      <w:i w:val="0"/>
      <w:color w:val="auto"/>
      <w:sz w:val="22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2">
    <w:name w:val="WW8Num11z2"/>
    <w:rPr>
      <w:rFonts w:ascii="Wingdings" w:hAnsi="Wingdings" w:cs="Wingdings" w:hint="default"/>
    </w:rPr>
  </w:style>
  <w:style w:type="character" w:customStyle="1" w:styleId="WW8Num11z3">
    <w:name w:val="WW8Num11z3"/>
    <w:rPr>
      <w:rFonts w:ascii="Symbol" w:hAnsi="Symbol" w:cs="Symbol" w:hint="default"/>
    </w:rPr>
  </w:style>
  <w:style w:type="character" w:customStyle="1" w:styleId="WW8Num12z0">
    <w:name w:val="WW8Num12z0"/>
    <w:rPr>
      <w:rFonts w:ascii="Symbol" w:hAnsi="Symbol" w:cs="Symbol" w:hint="default"/>
      <w:b w:val="0"/>
      <w:i w:val="0"/>
      <w:color w:val="auto"/>
      <w:sz w:val="20"/>
    </w:rPr>
  </w:style>
  <w:style w:type="character" w:customStyle="1" w:styleId="WW8Num12z1">
    <w:name w:val="WW8Num12z1"/>
    <w:rPr>
      <w:rFonts w:ascii="Courier New" w:hAnsi="Courier New" w:cs="Courier New" w:hint="default"/>
    </w:rPr>
  </w:style>
  <w:style w:type="character" w:customStyle="1" w:styleId="WW8Num12z2">
    <w:name w:val="WW8Num12z2"/>
    <w:rPr>
      <w:rFonts w:ascii="Wingdings" w:hAnsi="Wingdings" w:cs="Wingdings" w:hint="default"/>
    </w:rPr>
  </w:style>
  <w:style w:type="character" w:customStyle="1" w:styleId="WW8Num12z3">
    <w:name w:val="WW8Num12z3"/>
    <w:rPr>
      <w:rFonts w:ascii="Symbol" w:hAnsi="Symbol" w:cs="Symbol" w:hint="default"/>
    </w:rPr>
  </w:style>
  <w:style w:type="character" w:customStyle="1" w:styleId="WW8Num13z0">
    <w:name w:val="WW8Num13z0"/>
    <w:rPr>
      <w:rFonts w:ascii="Wingdings" w:hAnsi="Wingdings" w:cs="Wingdings" w:hint="default"/>
      <w:b w:val="0"/>
      <w:i w:val="0"/>
      <w:color w:val="auto"/>
      <w:sz w:val="22"/>
    </w:rPr>
  </w:style>
  <w:style w:type="character" w:customStyle="1" w:styleId="WW8Num13z1">
    <w:name w:val="WW8Num13z1"/>
    <w:rPr>
      <w:rFonts w:ascii="Courier New" w:hAnsi="Courier New" w:cs="Courier New" w:hint="default"/>
    </w:rPr>
  </w:style>
  <w:style w:type="character" w:customStyle="1" w:styleId="WW8Num13z2">
    <w:name w:val="WW8Num13z2"/>
    <w:rPr>
      <w:rFonts w:ascii="Wingdings" w:hAnsi="Wingdings" w:cs="Wingdings" w:hint="default"/>
    </w:rPr>
  </w:style>
  <w:style w:type="character" w:customStyle="1" w:styleId="WW8Num13z3">
    <w:name w:val="WW8Num13z3"/>
    <w:rPr>
      <w:rFonts w:ascii="Symbol" w:hAnsi="Symbol" w:cs="Symbol" w:hint="default"/>
    </w:rPr>
  </w:style>
  <w:style w:type="character" w:customStyle="1" w:styleId="WW8Num14z0">
    <w:name w:val="WW8Num14z0"/>
    <w:rPr>
      <w:rFonts w:ascii="Wingdings" w:hAnsi="Wingdings" w:cs="Wingdings" w:hint="default"/>
      <w:b w:val="0"/>
      <w:i w:val="0"/>
      <w:color w:val="auto"/>
      <w:sz w:val="22"/>
    </w:rPr>
  </w:style>
  <w:style w:type="character" w:customStyle="1" w:styleId="WW8Num14z1">
    <w:name w:val="WW8Num14z1"/>
    <w:rPr>
      <w:rFonts w:ascii="Courier New" w:hAnsi="Courier New" w:cs="Courier New" w:hint="default"/>
    </w:rPr>
  </w:style>
  <w:style w:type="character" w:customStyle="1" w:styleId="WW8Num14z2">
    <w:name w:val="WW8Num14z2"/>
    <w:rPr>
      <w:rFonts w:ascii="Wingdings" w:hAnsi="Wingdings" w:cs="Wingdings" w:hint="default"/>
    </w:rPr>
  </w:style>
  <w:style w:type="character" w:customStyle="1" w:styleId="WW8Num14z3">
    <w:name w:val="WW8Num14z3"/>
    <w:rPr>
      <w:rFonts w:ascii="Symbol" w:hAnsi="Symbol" w:cs="Symbol" w:hint="default"/>
    </w:rPr>
  </w:style>
  <w:style w:type="character" w:customStyle="1" w:styleId="WW8Num15z0">
    <w:name w:val="WW8Num15z0"/>
    <w:rPr>
      <w:rFonts w:ascii="Wingdings" w:hAnsi="Wingdings" w:cs="Wingdings" w:hint="default"/>
      <w:b w:val="0"/>
      <w:i w:val="0"/>
      <w:color w:val="auto"/>
      <w:sz w:val="22"/>
    </w:rPr>
  </w:style>
  <w:style w:type="character" w:customStyle="1" w:styleId="WW8Num15z1">
    <w:name w:val="WW8Num15z1"/>
    <w:rPr>
      <w:rFonts w:ascii="Courier New" w:hAnsi="Courier New" w:cs="Courier New" w:hint="default"/>
    </w:rPr>
  </w:style>
  <w:style w:type="character" w:customStyle="1" w:styleId="WW8Num15z2">
    <w:name w:val="WW8Num15z2"/>
    <w:rPr>
      <w:rFonts w:ascii="Wingdings" w:hAnsi="Wingdings" w:cs="Wingdings" w:hint="default"/>
    </w:rPr>
  </w:style>
  <w:style w:type="character" w:customStyle="1" w:styleId="WW8Num15z3">
    <w:name w:val="WW8Num15z3"/>
    <w:rPr>
      <w:rFonts w:ascii="Symbol" w:hAnsi="Symbol" w:cs="Symbol" w:hint="default"/>
    </w:rPr>
  </w:style>
  <w:style w:type="character" w:customStyle="1" w:styleId="WW8Num16z0">
    <w:name w:val="WW8Num16z0"/>
    <w:rPr>
      <w:rFonts w:ascii="Wingdings" w:hAnsi="Wingdings" w:cs="Wingdings" w:hint="default"/>
      <w:b w:val="0"/>
      <w:i w:val="0"/>
      <w:color w:val="auto"/>
      <w:sz w:val="22"/>
    </w:rPr>
  </w:style>
  <w:style w:type="character" w:customStyle="1" w:styleId="WW8Num16z1">
    <w:name w:val="WW8Num16z1"/>
    <w:rPr>
      <w:rFonts w:ascii="Wingdings" w:hAnsi="Wingdings" w:cs="Wingdings" w:hint="default"/>
      <w:b w:val="0"/>
      <w:i w:val="0"/>
      <w:color w:val="auto"/>
      <w:sz w:val="24"/>
    </w:rPr>
  </w:style>
  <w:style w:type="character" w:customStyle="1" w:styleId="WW8Num16z2">
    <w:name w:val="WW8Num16z2"/>
    <w:rPr>
      <w:rFonts w:ascii="Arial" w:hAnsi="Arial" w:cs="Arial" w:hint="default"/>
      <w:sz w:val="22"/>
    </w:rPr>
  </w:style>
  <w:style w:type="character" w:customStyle="1" w:styleId="WW8Num16z3">
    <w:name w:val="WW8Num16z3"/>
    <w:rPr>
      <w:rFonts w:ascii="Symbol" w:hAnsi="Symbol" w:cs="Symbol" w:hint="default"/>
    </w:rPr>
  </w:style>
  <w:style w:type="character" w:customStyle="1" w:styleId="WW8Num16z4">
    <w:name w:val="WW8Num16z4"/>
    <w:rPr>
      <w:rFonts w:ascii="Courier New" w:hAnsi="Courier New" w:cs="Courier New" w:hint="default"/>
    </w:rPr>
  </w:style>
  <w:style w:type="character" w:customStyle="1" w:styleId="WW8Num16z5">
    <w:name w:val="WW8Num16z5"/>
    <w:rPr>
      <w:rFonts w:ascii="Wingdings" w:hAnsi="Wingdings" w:cs="Wingdings" w:hint="default"/>
    </w:rPr>
  </w:style>
  <w:style w:type="character" w:customStyle="1" w:styleId="WW8Num17z0">
    <w:name w:val="WW8Num17z0"/>
    <w:rPr>
      <w:rFonts w:ascii="Symbol" w:hAnsi="Symbol" w:cs="Symbol" w:hint="default"/>
      <w:b w:val="0"/>
      <w:i w:val="0"/>
      <w:color w:val="auto"/>
      <w:sz w:val="20"/>
    </w:rPr>
  </w:style>
  <w:style w:type="character" w:customStyle="1" w:styleId="WW8Num17z1">
    <w:name w:val="WW8Num17z1"/>
    <w:rPr>
      <w:rFonts w:ascii="Courier New" w:hAnsi="Courier New" w:cs="Courier New" w:hint="default"/>
    </w:rPr>
  </w:style>
  <w:style w:type="character" w:customStyle="1" w:styleId="WW8Num17z2">
    <w:name w:val="WW8Num17z2"/>
    <w:rPr>
      <w:rFonts w:ascii="Wingdings" w:hAnsi="Wingdings" w:cs="Wingdings" w:hint="default"/>
    </w:rPr>
  </w:style>
  <w:style w:type="character" w:customStyle="1" w:styleId="WW8Num17z3">
    <w:name w:val="WW8Num17z3"/>
    <w:rPr>
      <w:rFonts w:ascii="Symbol" w:hAnsi="Symbol" w:cs="Symbol" w:hint="default"/>
    </w:rPr>
  </w:style>
  <w:style w:type="character" w:customStyle="1" w:styleId="WW8Num18z0">
    <w:name w:val="WW8Num18z0"/>
    <w:rPr>
      <w:rFonts w:ascii="Wingdings" w:hAnsi="Wingdings" w:cs="Wingdings"/>
      <w:sz w:val="12"/>
    </w:rPr>
  </w:style>
  <w:style w:type="character" w:customStyle="1" w:styleId="WW8Num19z0">
    <w:name w:val="WW8Num19z0"/>
    <w:rPr>
      <w:rFonts w:ascii="Wingdings" w:hAnsi="Wingdings" w:cs="Wingdings" w:hint="default"/>
      <w:b w:val="0"/>
      <w:i w:val="0"/>
      <w:color w:val="auto"/>
      <w:sz w:val="22"/>
    </w:rPr>
  </w:style>
  <w:style w:type="character" w:customStyle="1" w:styleId="WW8Num19z1">
    <w:name w:val="WW8Num19z1"/>
    <w:rPr>
      <w:rFonts w:ascii="Courier New" w:hAnsi="Courier New" w:cs="Courier New" w:hint="default"/>
    </w:rPr>
  </w:style>
  <w:style w:type="character" w:customStyle="1" w:styleId="WW8Num19z2">
    <w:name w:val="WW8Num19z2"/>
    <w:rPr>
      <w:rFonts w:ascii="Wingdings" w:hAnsi="Wingdings" w:cs="Wingdings" w:hint="default"/>
    </w:rPr>
  </w:style>
  <w:style w:type="character" w:customStyle="1" w:styleId="WW8Num19z3">
    <w:name w:val="WW8Num19z3"/>
    <w:rPr>
      <w:rFonts w:ascii="Symbol" w:hAnsi="Symbol" w:cs="Symbol" w:hint="default"/>
    </w:rPr>
  </w:style>
  <w:style w:type="character" w:customStyle="1" w:styleId="WW8Num20z0">
    <w:name w:val="WW8Num20z0"/>
    <w:rPr>
      <w:rFonts w:ascii="Wingdings" w:hAnsi="Wingdings" w:cs="Wingdings" w:hint="default"/>
    </w:rPr>
  </w:style>
  <w:style w:type="character" w:customStyle="1" w:styleId="WW8Num20z1">
    <w:name w:val="WW8Num20z1"/>
    <w:rPr>
      <w:rFonts w:ascii="Wingdings" w:hAnsi="Wingdings" w:cs="Wingdings" w:hint="default"/>
      <w:b w:val="0"/>
      <w:i w:val="0"/>
      <w:color w:val="auto"/>
      <w:sz w:val="24"/>
    </w:rPr>
  </w:style>
  <w:style w:type="character" w:customStyle="1" w:styleId="WW8Num20z2">
    <w:name w:val="WW8Num20z2"/>
    <w:rPr>
      <w:rFonts w:ascii="Arial" w:hAnsi="Arial" w:cs="Arial" w:hint="default"/>
      <w:sz w:val="22"/>
    </w:rPr>
  </w:style>
  <w:style w:type="character" w:customStyle="1" w:styleId="WW8Num20z3">
    <w:name w:val="WW8Num20z3"/>
    <w:rPr>
      <w:rFonts w:ascii="Symbol" w:hAnsi="Symbol" w:cs="Symbol" w:hint="default"/>
    </w:rPr>
  </w:style>
  <w:style w:type="character" w:customStyle="1" w:styleId="WW8Num20z4">
    <w:name w:val="WW8Num20z4"/>
    <w:rPr>
      <w:rFonts w:ascii="Courier New" w:hAnsi="Courier New" w:cs="Courier New" w:hint="default"/>
    </w:rPr>
  </w:style>
  <w:style w:type="character" w:customStyle="1" w:styleId="WW8Num21z0">
    <w:name w:val="WW8Num21z0"/>
    <w:rPr>
      <w:rFonts w:ascii="Wingdings" w:hAnsi="Wingdings" w:cs="Wingdings" w:hint="default"/>
      <w:b w:val="0"/>
      <w:i w:val="0"/>
      <w:color w:val="auto"/>
      <w:sz w:val="22"/>
    </w:rPr>
  </w:style>
  <w:style w:type="character" w:customStyle="1" w:styleId="WW8Num21z1">
    <w:name w:val="WW8Num21z1"/>
    <w:rPr>
      <w:rFonts w:ascii="Courier New" w:hAnsi="Courier New" w:cs="Courier New" w:hint="default"/>
    </w:rPr>
  </w:style>
  <w:style w:type="character" w:customStyle="1" w:styleId="WW8Num21z2">
    <w:name w:val="WW8Num21z2"/>
    <w:rPr>
      <w:rFonts w:ascii="Wingdings" w:hAnsi="Wingdings" w:cs="Wingdings" w:hint="default"/>
    </w:rPr>
  </w:style>
  <w:style w:type="character" w:customStyle="1" w:styleId="WW8Num21z3">
    <w:name w:val="WW8Num21z3"/>
    <w:rPr>
      <w:rFonts w:ascii="Symbol" w:hAnsi="Symbol" w:cs="Symbol" w:hint="default"/>
    </w:rPr>
  </w:style>
  <w:style w:type="character" w:customStyle="1" w:styleId="WW8Num22z0">
    <w:name w:val="WW8Num22z0"/>
    <w:rPr>
      <w:rFonts w:ascii="Wingdings" w:hAnsi="Wingdings" w:cs="Wingdings" w:hint="default"/>
      <w:b w:val="0"/>
      <w:i w:val="0"/>
      <w:color w:val="auto"/>
      <w:sz w:val="22"/>
    </w:rPr>
  </w:style>
  <w:style w:type="character" w:customStyle="1" w:styleId="WW8Num22z1">
    <w:name w:val="WW8Num22z1"/>
    <w:rPr>
      <w:rFonts w:ascii="Courier New" w:hAnsi="Courier New" w:cs="Courier New" w:hint="default"/>
    </w:rPr>
  </w:style>
  <w:style w:type="character" w:customStyle="1" w:styleId="WW8Num22z2">
    <w:name w:val="WW8Num22z2"/>
    <w:rPr>
      <w:rFonts w:ascii="Wingdings" w:hAnsi="Wingdings" w:cs="Wingdings" w:hint="default"/>
    </w:rPr>
  </w:style>
  <w:style w:type="character" w:customStyle="1" w:styleId="WW8Num22z3">
    <w:name w:val="WW8Num22z3"/>
    <w:rPr>
      <w:rFonts w:ascii="Symbol" w:hAnsi="Symbol" w:cs="Symbol" w:hint="default"/>
    </w:rPr>
  </w:style>
  <w:style w:type="character" w:customStyle="1" w:styleId="WW8Num23z0">
    <w:name w:val="WW8Num23z0"/>
    <w:rPr>
      <w:rFonts w:ascii="Wingdings" w:hAnsi="Wingdings" w:cs="Wingdings" w:hint="default"/>
      <w:b w:val="0"/>
      <w:i w:val="0"/>
      <w:color w:val="auto"/>
      <w:sz w:val="22"/>
    </w:rPr>
  </w:style>
  <w:style w:type="character" w:customStyle="1" w:styleId="WW8Num23z1">
    <w:name w:val="WW8Num23z1"/>
    <w:rPr>
      <w:rFonts w:ascii="Courier New" w:hAnsi="Courier New" w:cs="Courier New" w:hint="default"/>
    </w:rPr>
  </w:style>
  <w:style w:type="character" w:customStyle="1" w:styleId="WW8Num23z2">
    <w:name w:val="WW8Num23z2"/>
    <w:rPr>
      <w:rFonts w:ascii="Wingdings" w:hAnsi="Wingdings" w:cs="Wingdings" w:hint="default"/>
    </w:rPr>
  </w:style>
  <w:style w:type="character" w:customStyle="1" w:styleId="WW8Num23z3">
    <w:name w:val="WW8Num23z3"/>
    <w:rPr>
      <w:rFonts w:ascii="Symbol" w:hAnsi="Symbol" w:cs="Symbol" w:hint="default"/>
    </w:rPr>
  </w:style>
  <w:style w:type="character" w:customStyle="1" w:styleId="WW8Num24z0">
    <w:name w:val="WW8Num24z0"/>
    <w:rPr>
      <w:rFonts w:ascii="Wingdings" w:hAnsi="Wingdings" w:cs="Wingdings" w:hint="default"/>
      <w:b w:val="0"/>
      <w:i w:val="0"/>
      <w:color w:val="auto"/>
      <w:sz w:val="22"/>
    </w:rPr>
  </w:style>
  <w:style w:type="character" w:customStyle="1" w:styleId="WW8Num24z1">
    <w:name w:val="WW8Num24z1"/>
    <w:rPr>
      <w:rFonts w:ascii="Courier New" w:hAnsi="Courier New" w:cs="Courier New" w:hint="default"/>
    </w:rPr>
  </w:style>
  <w:style w:type="character" w:customStyle="1" w:styleId="WW8Num24z2">
    <w:name w:val="WW8Num24z2"/>
    <w:rPr>
      <w:rFonts w:ascii="Wingdings" w:hAnsi="Wingdings" w:cs="Wingdings" w:hint="default"/>
    </w:rPr>
  </w:style>
  <w:style w:type="character" w:customStyle="1" w:styleId="WW8Num24z3">
    <w:name w:val="WW8Num24z3"/>
    <w:rPr>
      <w:rFonts w:ascii="Symbol" w:hAnsi="Symbol" w:cs="Symbol" w:hint="default"/>
    </w:rPr>
  </w:style>
  <w:style w:type="character" w:customStyle="1" w:styleId="WW8Num25z0">
    <w:name w:val="WW8Num25z0"/>
    <w:rPr>
      <w:rFonts w:ascii="Wingdings" w:hAnsi="Wingdings" w:cs="Wingdings" w:hint="default"/>
      <w:b w:val="0"/>
      <w:i w:val="0"/>
      <w:color w:val="auto"/>
      <w:sz w:val="22"/>
    </w:rPr>
  </w:style>
  <w:style w:type="character" w:customStyle="1" w:styleId="WW8Num25z1">
    <w:name w:val="WW8Num25z1"/>
    <w:rPr>
      <w:rFonts w:ascii="Courier New" w:hAnsi="Courier New" w:cs="Courier New" w:hint="default"/>
    </w:rPr>
  </w:style>
  <w:style w:type="character" w:customStyle="1" w:styleId="WW8Num25z2">
    <w:name w:val="WW8Num25z2"/>
    <w:rPr>
      <w:rFonts w:ascii="Wingdings" w:hAnsi="Wingdings" w:cs="Wingdings" w:hint="default"/>
    </w:rPr>
  </w:style>
  <w:style w:type="character" w:customStyle="1" w:styleId="WW8Num25z3">
    <w:name w:val="WW8Num25z3"/>
    <w:rPr>
      <w:rFonts w:ascii="Symbol" w:hAnsi="Symbol" w:cs="Symbol" w:hint="default"/>
    </w:rPr>
  </w:style>
  <w:style w:type="character" w:customStyle="1" w:styleId="WW8Num26z0">
    <w:name w:val="WW8Num26z0"/>
    <w:rPr>
      <w:rFonts w:ascii="Symbol" w:hAnsi="Symbol" w:cs="Symbol" w:hint="default"/>
      <w:b w:val="0"/>
      <w:i w:val="0"/>
      <w:color w:val="auto"/>
      <w:sz w:val="20"/>
    </w:rPr>
  </w:style>
  <w:style w:type="character" w:customStyle="1" w:styleId="WW8Num26z3">
    <w:name w:val="WW8Num26z3"/>
    <w:rPr>
      <w:rFonts w:ascii="Symbol" w:hAnsi="Symbol" w:cs="Symbol" w:hint="default"/>
    </w:rPr>
  </w:style>
  <w:style w:type="character" w:customStyle="1" w:styleId="WW8Num26z4">
    <w:name w:val="WW8Num26z4"/>
    <w:rPr>
      <w:rFonts w:ascii="Courier New" w:hAnsi="Courier New" w:cs="Courier New" w:hint="default"/>
    </w:rPr>
  </w:style>
  <w:style w:type="character" w:customStyle="1" w:styleId="WW8Num26z5">
    <w:name w:val="WW8Num26z5"/>
    <w:rPr>
      <w:rFonts w:ascii="Wingdings" w:hAnsi="Wingdings" w:cs="Wingdings" w:hint="default"/>
    </w:rPr>
  </w:style>
  <w:style w:type="character" w:customStyle="1" w:styleId="WW8Num27z0">
    <w:name w:val="WW8Num27z0"/>
    <w:rPr>
      <w:rFonts w:ascii="Wingdings" w:hAnsi="Wingdings" w:cs="Wingdings" w:hint="default"/>
      <w:b w:val="0"/>
      <w:i w:val="0"/>
      <w:color w:val="auto"/>
      <w:sz w:val="22"/>
    </w:rPr>
  </w:style>
  <w:style w:type="character" w:customStyle="1" w:styleId="WW8Num27z1">
    <w:name w:val="WW8Num27z1"/>
    <w:rPr>
      <w:rFonts w:ascii="Courier New" w:hAnsi="Courier New" w:cs="Courier New" w:hint="default"/>
    </w:rPr>
  </w:style>
  <w:style w:type="character" w:customStyle="1" w:styleId="WW8Num27z2">
    <w:name w:val="WW8Num27z2"/>
    <w:rPr>
      <w:rFonts w:ascii="Wingdings" w:hAnsi="Wingdings" w:cs="Wingdings" w:hint="default"/>
    </w:rPr>
  </w:style>
  <w:style w:type="character" w:customStyle="1" w:styleId="WW8Num27z3">
    <w:name w:val="WW8Num27z3"/>
    <w:rPr>
      <w:rFonts w:ascii="Symbol" w:hAnsi="Symbol" w:cs="Symbol" w:hint="default"/>
    </w:rPr>
  </w:style>
  <w:style w:type="character" w:customStyle="1" w:styleId="Heading1Char">
    <w:name w:val="Heading 1 Char"/>
    <w:rPr>
      <w:rFonts w:ascii="Cambria" w:hAnsi="Cambria" w:cs="Times New Roman"/>
      <w:b/>
      <w:kern w:val="1"/>
      <w:sz w:val="32"/>
      <w:lang w:val="en-GB"/>
    </w:rPr>
  </w:style>
  <w:style w:type="character" w:customStyle="1" w:styleId="Heading2Char">
    <w:name w:val="Heading 2 Char"/>
    <w:rPr>
      <w:rFonts w:ascii="Cambria" w:hAnsi="Cambria" w:cs="Times New Roman"/>
      <w:b/>
      <w:i/>
      <w:sz w:val="28"/>
      <w:lang w:val="en-GB"/>
    </w:rPr>
  </w:style>
  <w:style w:type="character" w:customStyle="1" w:styleId="Heading3Char">
    <w:name w:val="Heading 3 Char"/>
    <w:rPr>
      <w:rFonts w:ascii="Cambria" w:hAnsi="Cambria" w:cs="Times New Roman"/>
      <w:b/>
      <w:sz w:val="26"/>
      <w:lang w:val="en-GB"/>
    </w:rPr>
  </w:style>
  <w:style w:type="character" w:customStyle="1" w:styleId="Heading4Char">
    <w:name w:val="Heading 4 Char"/>
    <w:rPr>
      <w:rFonts w:ascii="Calibri" w:hAnsi="Calibri" w:cs="Times New Roman"/>
      <w:b/>
      <w:sz w:val="28"/>
      <w:lang w:val="en-GB"/>
    </w:rPr>
  </w:style>
  <w:style w:type="character" w:customStyle="1" w:styleId="Heading5Char">
    <w:name w:val="Heading 5 Char"/>
    <w:rPr>
      <w:rFonts w:ascii="Calibri" w:hAnsi="Calibri" w:cs="Times New Roman"/>
      <w:b/>
      <w:i/>
      <w:sz w:val="26"/>
      <w:lang w:val="en-GB"/>
    </w:rPr>
  </w:style>
  <w:style w:type="character" w:customStyle="1" w:styleId="Heading6Char">
    <w:name w:val="Heading 6 Char"/>
    <w:rPr>
      <w:rFonts w:ascii="Calibri" w:hAnsi="Calibri" w:cs="Times New Roman"/>
      <w:b/>
      <w:lang w:val="en-GB"/>
    </w:rPr>
  </w:style>
  <w:style w:type="character" w:customStyle="1" w:styleId="Heading7Char">
    <w:name w:val="Heading 7 Char"/>
    <w:rPr>
      <w:rFonts w:ascii="Calibri" w:hAnsi="Calibri" w:cs="Times New Roman"/>
      <w:sz w:val="24"/>
      <w:lang w:val="en-GB"/>
    </w:rPr>
  </w:style>
  <w:style w:type="character" w:customStyle="1" w:styleId="Heading8Char">
    <w:name w:val="Heading 8 Char"/>
    <w:rPr>
      <w:rFonts w:ascii="Calibri" w:hAnsi="Calibri" w:cs="Times New Roman"/>
      <w:i/>
      <w:sz w:val="24"/>
      <w:lang w:val="en-GB"/>
    </w:rPr>
  </w:style>
  <w:style w:type="character" w:customStyle="1" w:styleId="Heading9Char">
    <w:name w:val="Heading 9 Char"/>
    <w:rPr>
      <w:rFonts w:ascii="Cambria" w:hAnsi="Cambria" w:cs="Times New Roman"/>
      <w:lang w:val="en-GB"/>
    </w:rPr>
  </w:style>
  <w:style w:type="character" w:customStyle="1" w:styleId="BodyTextIndentChar">
    <w:name w:val="Body Text Indent Char"/>
    <w:rPr>
      <w:rFonts w:cs="Times New Roman"/>
      <w:sz w:val="20"/>
      <w:lang w:val="en-GB"/>
    </w:rPr>
  </w:style>
  <w:style w:type="character" w:customStyle="1" w:styleId="BodyTextIndent2Char">
    <w:name w:val="Body Text Indent 2 Char"/>
    <w:rPr>
      <w:rFonts w:cs="Times New Roman"/>
      <w:sz w:val="20"/>
      <w:lang w:val="en-GB"/>
    </w:rPr>
  </w:style>
  <w:style w:type="character" w:customStyle="1" w:styleId="BodyTextIndent3Char">
    <w:name w:val="Body Text Indent 3 Char"/>
    <w:rPr>
      <w:rFonts w:cs="Times New Roman"/>
      <w:sz w:val="16"/>
      <w:lang w:val="en-GB"/>
    </w:rPr>
  </w:style>
  <w:style w:type="character" w:customStyle="1" w:styleId="BodyTextChar">
    <w:name w:val="Body Text Char"/>
    <w:rPr>
      <w:rFonts w:cs="Times New Roman"/>
      <w:sz w:val="20"/>
      <w:lang w:val="en-GB"/>
    </w:rPr>
  </w:style>
  <w:style w:type="character" w:styleId="Hyperlink">
    <w:name w:val="Hyperlink"/>
    <w:rPr>
      <w:rFonts w:cs="Times New Roman"/>
      <w:color w:val="0000FF"/>
      <w:u w:val="single"/>
    </w:rPr>
  </w:style>
  <w:style w:type="character" w:customStyle="1" w:styleId="TitleChar">
    <w:name w:val="Title Char"/>
    <w:rPr>
      <w:rFonts w:ascii="Cambria" w:hAnsi="Cambria" w:cs="Times New Roman"/>
      <w:b/>
      <w:kern w:val="1"/>
      <w:sz w:val="32"/>
      <w:lang w:val="en-GB"/>
    </w:rPr>
  </w:style>
  <w:style w:type="character" w:customStyle="1" w:styleId="BodyText2Char">
    <w:name w:val="Body Text 2 Char"/>
    <w:rPr>
      <w:rFonts w:cs="Times New Roman"/>
      <w:sz w:val="20"/>
      <w:lang w:val="en-GB"/>
    </w:rPr>
  </w:style>
  <w:style w:type="character" w:customStyle="1" w:styleId="BodyText3Char">
    <w:name w:val="Body Text 3 Char"/>
    <w:rPr>
      <w:rFonts w:cs="Times New Roman"/>
      <w:sz w:val="16"/>
      <w:lang w:val="en-GB"/>
    </w:rPr>
  </w:style>
  <w:style w:type="character" w:customStyle="1" w:styleId="BalloonTextChar">
    <w:name w:val="Balloon Text Char"/>
    <w:rPr>
      <w:rFonts w:cs="Times New Roman"/>
      <w:sz w:val="2"/>
      <w:lang w:val="en-GB"/>
    </w:rPr>
  </w:style>
  <w:style w:type="character" w:styleId="Emphasis">
    <w:name w:val="Emphasis"/>
    <w:qFormat/>
    <w:rPr>
      <w:rFonts w:cs="Times New Roman"/>
      <w:i/>
    </w:rPr>
  </w:style>
  <w:style w:type="character" w:customStyle="1" w:styleId="HeaderChar">
    <w:name w:val="Header Char"/>
    <w:rPr>
      <w:rFonts w:cs="Times New Roman"/>
      <w:sz w:val="20"/>
      <w:lang w:val="en-GB"/>
    </w:rPr>
  </w:style>
  <w:style w:type="character" w:customStyle="1" w:styleId="FooterChar">
    <w:name w:val="Footer Char"/>
    <w:rPr>
      <w:rFonts w:cs="Times New Roman"/>
      <w:sz w:val="20"/>
      <w:lang w:val="en-GB"/>
    </w:rPr>
  </w:style>
  <w:style w:type="character" w:styleId="PageNumber">
    <w:name w:val="page number"/>
    <w:rPr>
      <w:rFonts w:cs="Times New Roman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tabs>
        <w:tab w:val="left" w:pos="1440"/>
        <w:tab w:val="left" w:pos="2160"/>
      </w:tabs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next w:val="Normal"/>
    <w:qFormat/>
    <w:pPr>
      <w:widowControl/>
      <w:spacing w:line="240" w:lineRule="auto"/>
      <w:jc w:val="left"/>
      <w:textAlignment w:val="auto"/>
    </w:pPr>
    <w:rPr>
      <w:rFonts w:ascii="Times" w:hAnsi="Times" w:cs="Times"/>
      <w:b/>
      <w:sz w:val="24"/>
      <w:lang w:val="en-US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BodyTextIndent">
    <w:name w:val="Body Text Indent"/>
    <w:basedOn w:val="Normal"/>
    <w:pPr>
      <w:ind w:left="142"/>
    </w:pPr>
  </w:style>
  <w:style w:type="paragraph" w:styleId="BodyTextIndent2">
    <w:name w:val="Body Text Indent 2"/>
    <w:basedOn w:val="Normal"/>
    <w:pPr>
      <w:ind w:left="2160"/>
    </w:pPr>
  </w:style>
  <w:style w:type="paragraph" w:styleId="BodyTextIndent3">
    <w:name w:val="Body Text Indent 3"/>
    <w:basedOn w:val="Normal"/>
    <w:pPr>
      <w:ind w:left="2127"/>
    </w:pPr>
    <w:rPr>
      <w:sz w:val="16"/>
    </w:rPr>
  </w:style>
  <w:style w:type="paragraph" w:styleId="Title">
    <w:name w:val="Title"/>
    <w:basedOn w:val="Normal"/>
    <w:next w:val="Subtitle"/>
    <w:qFormat/>
    <w:pPr>
      <w:jc w:val="center"/>
    </w:pPr>
    <w:rPr>
      <w:rFonts w:ascii="Cambria" w:hAnsi="Cambria" w:cs="Cambria"/>
      <w:b/>
      <w:kern w:val="1"/>
      <w:sz w:val="32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BodyText2">
    <w:name w:val="Body Text 2"/>
    <w:basedOn w:val="Normal"/>
  </w:style>
  <w:style w:type="paragraph" w:styleId="BodyText3">
    <w:name w:val="Body Text 3"/>
    <w:basedOn w:val="Normal"/>
    <w:rPr>
      <w:sz w:val="16"/>
    </w:rPr>
  </w:style>
  <w:style w:type="paragraph" w:styleId="BalloonText">
    <w:name w:val="Balloon Text"/>
    <w:basedOn w:val="Normal"/>
    <w:rPr>
      <w:sz w:val="2"/>
    </w:rPr>
  </w:style>
  <w:style w:type="paragraph" w:customStyle="1" w:styleId="Bullet1">
    <w:name w:val="Bullet 1"/>
    <w:pPr>
      <w:widowControl w:val="0"/>
      <w:suppressAutoHyphens/>
      <w:autoSpaceDE w:val="0"/>
      <w:spacing w:line="360" w:lineRule="atLeast"/>
      <w:ind w:left="576"/>
      <w:jc w:val="both"/>
      <w:textAlignment w:val="baseline"/>
    </w:pPr>
    <w:rPr>
      <w:color w:val="000000"/>
      <w:sz w:val="24"/>
      <w:szCs w:val="24"/>
      <w:lang w:eastAsia="ar-SA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DocumentLabel">
    <w:name w:val="Document Label"/>
    <w:basedOn w:val="Normal"/>
    <w:next w:val="Normal"/>
    <w:pPr>
      <w:widowControl/>
      <w:spacing w:after="220" w:line="240" w:lineRule="auto"/>
      <w:textAlignment w:val="auto"/>
    </w:pPr>
    <w:rPr>
      <w:rFonts w:ascii="Garamond" w:hAnsi="Garamond" w:cs="Garamond"/>
      <w:spacing w:val="-20"/>
      <w:sz w:val="48"/>
      <w:lang w:val="en-US"/>
    </w:rPr>
  </w:style>
  <w:style w:type="paragraph" w:customStyle="1" w:styleId="PersonalInfo">
    <w:name w:val="Personal Info"/>
    <w:basedOn w:val="Normal"/>
    <w:next w:val="Normal"/>
    <w:pPr>
      <w:widowControl/>
      <w:numPr>
        <w:numId w:val="4"/>
      </w:numPr>
      <w:spacing w:before="220" w:after="60" w:line="240" w:lineRule="atLeast"/>
      <w:textAlignment w:val="auto"/>
    </w:pPr>
    <w:rPr>
      <w:rFonts w:ascii="Garamond" w:hAnsi="Garamond" w:cs="Garamond"/>
      <w:sz w:val="22"/>
      <w:lang w:val="en-US"/>
    </w:rPr>
  </w:style>
  <w:style w:type="paragraph" w:customStyle="1" w:styleId="Achievement">
    <w:name w:val="Achievement"/>
    <w:basedOn w:val="BodyText"/>
    <w:pPr>
      <w:widowControl/>
      <w:tabs>
        <w:tab w:val="clear" w:pos="1440"/>
        <w:tab w:val="clear" w:pos="2160"/>
      </w:tabs>
      <w:spacing w:after="60" w:line="240" w:lineRule="atLeast"/>
      <w:ind w:left="240" w:hanging="240"/>
      <w:textAlignment w:val="auto"/>
    </w:pPr>
    <w:rPr>
      <w:rFonts w:ascii="Garamond" w:hAnsi="Garamond" w:cs="Garamond"/>
      <w:sz w:val="22"/>
      <w:lang w:val="en-US"/>
    </w:rPr>
  </w:style>
  <w:style w:type="paragraph" w:customStyle="1" w:styleId="JobTitle">
    <w:name w:val="Job Title"/>
    <w:next w:val="Achievement"/>
    <w:pPr>
      <w:suppressAutoHyphens/>
      <w:spacing w:before="40" w:after="40" w:line="220" w:lineRule="atLeast"/>
    </w:pPr>
    <w:rPr>
      <w:rFonts w:ascii="Garamond" w:hAnsi="Garamond" w:cs="Garamond"/>
      <w:i/>
      <w:spacing w:val="5"/>
      <w:sz w:val="23"/>
      <w:lang w:eastAsia="ar-SA"/>
    </w:rPr>
  </w:style>
  <w:style w:type="paragraph" w:customStyle="1" w:styleId="Objective">
    <w:name w:val="Objective"/>
    <w:basedOn w:val="Normal"/>
    <w:next w:val="BodyText"/>
    <w:pPr>
      <w:widowControl/>
      <w:overflowPunct w:val="0"/>
      <w:autoSpaceDE w:val="0"/>
      <w:spacing w:before="220" w:after="220" w:line="220" w:lineRule="atLeast"/>
      <w:jc w:val="left"/>
    </w:pPr>
    <w:rPr>
      <w:lang w:val="en-US"/>
    </w:rPr>
  </w:style>
  <w:style w:type="paragraph" w:customStyle="1" w:styleId="Char">
    <w:name w:val="Char"/>
    <w:basedOn w:val="Normal"/>
    <w:pPr>
      <w:widowControl/>
      <w:spacing w:after="160" w:line="240" w:lineRule="exact"/>
      <w:jc w:val="left"/>
      <w:textAlignment w:val="auto"/>
    </w:pPr>
    <w:rPr>
      <w:rFonts w:ascii="Verdana" w:eastAsia="MS Mincho" w:hAnsi="Verdana" w:cs="Verdana"/>
      <w:lang w:val="en-AU"/>
    </w:rPr>
  </w:style>
  <w:style w:type="paragraph" w:customStyle="1" w:styleId="CharChar">
    <w:name w:val="Char Char"/>
    <w:basedOn w:val="Normal"/>
    <w:pPr>
      <w:widowControl/>
      <w:spacing w:after="160" w:line="240" w:lineRule="exact"/>
      <w:jc w:val="left"/>
      <w:textAlignment w:val="auto"/>
    </w:pPr>
    <w:rPr>
      <w:rFonts w:ascii="Verdana" w:eastAsia="MS Mincho" w:hAnsi="Verdana" w:cs="Verdana"/>
      <w:lang w:val="en-AU"/>
    </w:rPr>
  </w:style>
  <w:style w:type="paragraph" w:styleId="ListParagraph">
    <w:name w:val="List Paragraph"/>
    <w:basedOn w:val="Normal"/>
    <w:qFormat/>
    <w:pPr>
      <w:ind w:left="72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0733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31">
    <w:name w:val="Plain Table 31"/>
    <w:basedOn w:val="TableNormal"/>
    <w:uiPriority w:val="43"/>
    <w:rsid w:val="0007334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0A29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trevor-streng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revor.streng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[SUBTITLE]</vt:lpstr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[SUBTITLE]</dc:title>
  <dc:subject/>
  <dc:creator>Marubeni</dc:creator>
  <cp:keywords/>
  <cp:lastModifiedBy>Trevor Streng</cp:lastModifiedBy>
  <cp:revision>22</cp:revision>
  <cp:lastPrinted>2015-02-11T09:01:00Z</cp:lastPrinted>
  <dcterms:created xsi:type="dcterms:W3CDTF">2023-09-01T22:17:00Z</dcterms:created>
  <dcterms:modified xsi:type="dcterms:W3CDTF">2023-11-06T19:54:00Z</dcterms:modified>
</cp:coreProperties>
</file>